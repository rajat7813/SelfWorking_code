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219BA9E" w14:textId="77777777" w:rsidR="004B0486" w:rsidRDefault="00946220" w:rsidP="004B0486">
      <w:pPr>
        <w:pStyle w:val="Header"/>
        <w:rPr>
          <w:sz w:val="22"/>
          <w:szCs w:val="22"/>
        </w:rPr>
      </w:pPr>
      <w:r>
        <w:rPr>
          <w:sz w:val="22"/>
          <w:szCs w:val="22"/>
          <w:lang w:val="en-US"/>
        </w:rPr>
        <w:t>RAJAT ARORA</w:t>
      </w:r>
      <w:r w:rsidR="004B0486">
        <w:rPr>
          <w:sz w:val="22"/>
          <w:szCs w:val="22"/>
        </w:rPr>
        <w:tab/>
      </w:r>
      <w:r w:rsidR="004B0486">
        <w:rPr>
          <w:sz w:val="22"/>
          <w:szCs w:val="22"/>
        </w:rPr>
        <w:tab/>
      </w:r>
    </w:p>
    <w:p w14:paraId="00190828" w14:textId="77777777" w:rsidR="008807E0" w:rsidRPr="00946220" w:rsidRDefault="005D10C6" w:rsidP="000A2BD0">
      <w:pPr>
        <w:jc w:val="right"/>
        <w:rPr>
          <w:sz w:val="20"/>
          <w:szCs w:val="20"/>
        </w:rPr>
      </w:pPr>
      <w:r w:rsidRPr="00F03061"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E827C8" wp14:editId="4C4AD0EA">
                <wp:simplePos x="0" y="0"/>
                <wp:positionH relativeFrom="column">
                  <wp:posOffset>-114300</wp:posOffset>
                </wp:positionH>
                <wp:positionV relativeFrom="paragraph">
                  <wp:posOffset>19685</wp:posOffset>
                </wp:positionV>
                <wp:extent cx="6172200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  <w:pict>
              <v:line w14:anchorId="66506561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.55pt" to="47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" strokeweight=".26mm">
                <v:stroke joinstyle="miter"/>
                <o:lock v:ext="edit" shapetype="f"/>
              </v:line>
            </w:pict>
          </mc:Fallback>
        </mc:AlternateContent>
      </w:r>
    </w:p>
    <w:p w14:paraId="3FF817B3" w14:textId="293FBF4D" w:rsidR="00F6689E" w:rsidRPr="0019106F" w:rsidRDefault="0087786C" w:rsidP="0019106F">
      <w:pPr>
        <w:rPr>
          <w:b/>
          <w:sz w:val="20"/>
          <w:szCs w:val="20"/>
        </w:rPr>
      </w:pPr>
      <w:r w:rsidRPr="00F03061">
        <w:rPr>
          <w:b/>
          <w:sz w:val="20"/>
          <w:szCs w:val="20"/>
        </w:rPr>
        <w:t>SUMMARY</w:t>
      </w:r>
    </w:p>
    <w:p w14:paraId="66E4CCD4" w14:textId="4950EF87" w:rsidR="00717DC6" w:rsidRDefault="003227B0" w:rsidP="0019106F">
      <w:pPr>
        <w:pStyle w:val="ListParagraph"/>
        <w:ind w:left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Around</w:t>
      </w:r>
      <w:r w:rsidR="00F6689E" w:rsidRPr="00F6689E">
        <w:rPr>
          <w:rFonts w:ascii="Verdana" w:hAnsi="Verdana"/>
          <w:sz w:val="20"/>
          <w:szCs w:val="20"/>
        </w:rPr>
        <w:t xml:space="preserve"> </w:t>
      </w:r>
      <w:r w:rsidR="009558B9">
        <w:rPr>
          <w:rFonts w:ascii="Verdana" w:hAnsi="Verdana"/>
          <w:sz w:val="20"/>
          <w:szCs w:val="20"/>
        </w:rPr>
        <w:t>3</w:t>
      </w:r>
      <w:r w:rsidR="00F6689E" w:rsidRPr="00F6689E">
        <w:rPr>
          <w:rFonts w:ascii="Verdana" w:hAnsi="Verdana"/>
          <w:sz w:val="20"/>
          <w:szCs w:val="20"/>
        </w:rPr>
        <w:t xml:space="preserve"> years</w:t>
      </w:r>
      <w:r w:rsidR="00BD1D78">
        <w:rPr>
          <w:rFonts w:ascii="Verdana" w:hAnsi="Verdana"/>
          <w:sz w:val="20"/>
          <w:szCs w:val="20"/>
        </w:rPr>
        <w:t xml:space="preserve"> </w:t>
      </w:r>
      <w:r w:rsidR="00F6689E" w:rsidRPr="00F6689E">
        <w:rPr>
          <w:rFonts w:ascii="Verdana" w:hAnsi="Verdana"/>
          <w:sz w:val="20"/>
          <w:szCs w:val="20"/>
        </w:rPr>
        <w:t>of experience in</w:t>
      </w:r>
      <w:r w:rsidR="00F6689E" w:rsidRPr="00717DC6">
        <w:rPr>
          <w:rFonts w:ascii="Verdana" w:hAnsi="Verdana"/>
          <w:sz w:val="20"/>
          <w:szCs w:val="20"/>
        </w:rPr>
        <w:t xml:space="preserve"> </w:t>
      </w:r>
      <w:r w:rsidR="00F6689E">
        <w:rPr>
          <w:rFonts w:ascii="Verdana" w:hAnsi="Verdana"/>
          <w:sz w:val="20"/>
          <w:szCs w:val="20"/>
        </w:rPr>
        <w:t>Dev-ops environment.</w:t>
      </w:r>
      <w:r w:rsidR="00717DC6" w:rsidRPr="00717DC6">
        <w:rPr>
          <w:rFonts w:ascii="Verdana" w:hAnsi="Verdana"/>
          <w:sz w:val="20"/>
          <w:szCs w:val="20"/>
        </w:rPr>
        <w:t xml:space="preserve"> Currently employed </w:t>
      </w:r>
      <w:r w:rsidR="00F6689E">
        <w:rPr>
          <w:rFonts w:ascii="Verdana" w:hAnsi="Verdana"/>
          <w:sz w:val="20"/>
          <w:szCs w:val="20"/>
        </w:rPr>
        <w:t>as a</w:t>
      </w:r>
      <w:r w:rsidR="0019106F">
        <w:rPr>
          <w:rFonts w:ascii="Verdana" w:hAnsi="Verdana"/>
          <w:sz w:val="20"/>
          <w:szCs w:val="20"/>
        </w:rPr>
        <w:t xml:space="preserve"> Senior</w:t>
      </w:r>
      <w:r w:rsidR="00717DC6" w:rsidRPr="00717DC6">
        <w:rPr>
          <w:rFonts w:ascii="Verdana" w:hAnsi="Verdana"/>
          <w:sz w:val="20"/>
          <w:szCs w:val="20"/>
        </w:rPr>
        <w:t xml:space="preserve"> </w:t>
      </w:r>
      <w:r w:rsidR="0019106F">
        <w:rPr>
          <w:rFonts w:ascii="Verdana" w:hAnsi="Verdana"/>
          <w:sz w:val="20"/>
          <w:szCs w:val="20"/>
        </w:rPr>
        <w:t>S</w:t>
      </w:r>
      <w:r w:rsidR="00F6689E">
        <w:rPr>
          <w:rFonts w:ascii="Verdana" w:hAnsi="Verdana"/>
          <w:sz w:val="20"/>
          <w:szCs w:val="20"/>
        </w:rPr>
        <w:t xml:space="preserve">oftware </w:t>
      </w:r>
      <w:r w:rsidR="0019106F">
        <w:rPr>
          <w:rFonts w:ascii="Verdana" w:hAnsi="Verdana"/>
          <w:sz w:val="20"/>
          <w:szCs w:val="20"/>
        </w:rPr>
        <w:t>E</w:t>
      </w:r>
      <w:r w:rsidR="00F6689E">
        <w:rPr>
          <w:rFonts w:ascii="Verdana" w:hAnsi="Verdana"/>
          <w:sz w:val="20"/>
          <w:szCs w:val="20"/>
        </w:rPr>
        <w:t xml:space="preserve">ngineer with </w:t>
      </w:r>
      <w:proofErr w:type="spellStart"/>
      <w:r w:rsidR="00F6689E">
        <w:rPr>
          <w:rFonts w:ascii="Verdana" w:hAnsi="Verdana"/>
          <w:sz w:val="20"/>
          <w:szCs w:val="20"/>
        </w:rPr>
        <w:t>Sopra</w:t>
      </w:r>
      <w:proofErr w:type="spellEnd"/>
      <w:r w:rsidR="00F6689E">
        <w:rPr>
          <w:rFonts w:ascii="Verdana" w:hAnsi="Verdana"/>
          <w:sz w:val="20"/>
          <w:szCs w:val="20"/>
        </w:rPr>
        <w:t xml:space="preserve"> </w:t>
      </w:r>
      <w:proofErr w:type="spellStart"/>
      <w:r w:rsidR="00F6689E">
        <w:rPr>
          <w:rFonts w:ascii="Verdana" w:hAnsi="Verdana"/>
          <w:sz w:val="20"/>
          <w:szCs w:val="20"/>
        </w:rPr>
        <w:t>Steria</w:t>
      </w:r>
      <w:proofErr w:type="spellEnd"/>
      <w:r w:rsidR="00717DC6" w:rsidRPr="00717DC6">
        <w:rPr>
          <w:rFonts w:ascii="Verdana" w:hAnsi="Verdana"/>
          <w:sz w:val="20"/>
          <w:szCs w:val="20"/>
        </w:rPr>
        <w:t xml:space="preserve"> and working in offshore development and Application Maintenance on technolo</w:t>
      </w:r>
      <w:r w:rsidR="00F6689E">
        <w:rPr>
          <w:rFonts w:ascii="Verdana" w:hAnsi="Verdana"/>
          <w:sz w:val="20"/>
          <w:szCs w:val="20"/>
        </w:rPr>
        <w:t>gies like Jenkins,</w:t>
      </w:r>
      <w:r w:rsidR="00F64384">
        <w:rPr>
          <w:rFonts w:ascii="Verdana" w:hAnsi="Verdana"/>
          <w:sz w:val="20"/>
          <w:szCs w:val="20"/>
        </w:rPr>
        <w:t xml:space="preserve"> Bamboo,</w:t>
      </w:r>
      <w:r w:rsidR="00F6689E">
        <w:rPr>
          <w:rFonts w:ascii="Verdana" w:hAnsi="Verdana"/>
          <w:sz w:val="20"/>
          <w:szCs w:val="20"/>
        </w:rPr>
        <w:t xml:space="preserve"> Nexus</w:t>
      </w:r>
      <w:r>
        <w:rPr>
          <w:rFonts w:ascii="Verdana" w:hAnsi="Verdana"/>
          <w:sz w:val="20"/>
          <w:szCs w:val="20"/>
        </w:rPr>
        <w:t>, maven</w:t>
      </w:r>
      <w:r w:rsidR="00BE54B0">
        <w:rPr>
          <w:rFonts w:ascii="Verdana" w:hAnsi="Verdana"/>
          <w:sz w:val="20"/>
          <w:szCs w:val="20"/>
        </w:rPr>
        <w:t xml:space="preserve"> and</w:t>
      </w:r>
      <w:r w:rsidR="00F6689E">
        <w:rPr>
          <w:rFonts w:ascii="Verdana" w:hAnsi="Verdana"/>
          <w:sz w:val="20"/>
          <w:szCs w:val="20"/>
        </w:rPr>
        <w:t xml:space="preserve"> </w:t>
      </w:r>
      <w:proofErr w:type="spellStart"/>
      <w:r w:rsidR="00F6689E">
        <w:rPr>
          <w:rFonts w:ascii="Verdana" w:hAnsi="Verdana"/>
          <w:sz w:val="20"/>
          <w:szCs w:val="20"/>
        </w:rPr>
        <w:t>Sonar</w:t>
      </w:r>
      <w:r w:rsidR="00717DC6" w:rsidRPr="00717DC6">
        <w:rPr>
          <w:rFonts w:ascii="Verdana" w:hAnsi="Verdana"/>
          <w:sz w:val="20"/>
          <w:szCs w:val="20"/>
        </w:rPr>
        <w:t>Qube</w:t>
      </w:r>
      <w:proofErr w:type="spellEnd"/>
      <w:r w:rsidR="00717DC6" w:rsidRPr="00717DC6">
        <w:rPr>
          <w:rFonts w:ascii="Verdana" w:hAnsi="Verdana"/>
          <w:sz w:val="20"/>
          <w:szCs w:val="20"/>
        </w:rPr>
        <w:t xml:space="preserve"> for CI/CD</w:t>
      </w:r>
      <w:r w:rsidR="00717DC6" w:rsidRPr="00717DC6">
        <w:rPr>
          <w:rFonts w:ascii="Verdana" w:hAnsi="Verdana"/>
          <w:b/>
          <w:sz w:val="20"/>
          <w:szCs w:val="20"/>
        </w:rPr>
        <w:t>.</w:t>
      </w:r>
    </w:p>
    <w:p w14:paraId="4101F85E" w14:textId="03A1FE53" w:rsidR="00A374DF" w:rsidRDefault="00A374DF" w:rsidP="0019106F">
      <w:pPr>
        <w:pStyle w:val="ListParagraph"/>
        <w:ind w:left="0"/>
        <w:rPr>
          <w:rFonts w:ascii="Verdana" w:hAnsi="Verdana"/>
          <w:b/>
          <w:sz w:val="20"/>
          <w:szCs w:val="20"/>
        </w:rPr>
      </w:pPr>
    </w:p>
    <w:p w14:paraId="78A67743" w14:textId="253A3FA0" w:rsidR="00A374DF" w:rsidRDefault="00A374DF" w:rsidP="0019106F">
      <w:pPr>
        <w:pStyle w:val="ListParagraph"/>
        <w:ind w:left="0"/>
        <w:rPr>
          <w:rFonts w:ascii="Verdana" w:hAnsi="Verdana"/>
          <w:b/>
          <w:sz w:val="20"/>
          <w:szCs w:val="20"/>
        </w:rPr>
      </w:pPr>
    </w:p>
    <w:p w14:paraId="68BCAE42" w14:textId="100BB26C" w:rsidR="00A374DF" w:rsidRDefault="00A374DF" w:rsidP="00A374DF">
      <w:pPr>
        <w:rPr>
          <w:rFonts w:ascii="Calibri" w:hAnsi="Calibri"/>
          <w:sz w:val="20"/>
          <w:szCs w:val="20"/>
          <w:lang w:eastAsia="en-US"/>
        </w:rPr>
      </w:pPr>
      <w:r>
        <w:rPr>
          <w:rFonts w:ascii="Calibri" w:hAnsi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9A93B" wp14:editId="0F745C49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186805" cy="276225"/>
                <wp:effectExtent l="0" t="0" r="23495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805" cy="2762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5485A" w14:textId="77777777" w:rsidR="00A374DF" w:rsidRDefault="00A374DF" w:rsidP="00A374D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TECHNICAL EXPERTISE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A9A93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.35pt;width:487.15pt;height:21.75pt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" fillcolor="#f2f2f2" strokecolor="white">
                <v:textbox>
                  <w:txbxContent>
                    <w:p w14:paraId="2DE5485A" w14:textId="77777777" w:rsidR="00A374DF" w:rsidRDefault="00A374DF" w:rsidP="00A374D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TECHNICAL EXPERTISE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CE0017" wp14:editId="7A3B7782">
                <wp:simplePos x="0" y="0"/>
                <wp:positionH relativeFrom="leftMargin">
                  <wp:align>right</wp:align>
                </wp:positionH>
                <wp:positionV relativeFrom="paragraph">
                  <wp:posOffset>209550</wp:posOffset>
                </wp:positionV>
                <wp:extent cx="214630" cy="1459865"/>
                <wp:effectExtent l="0" t="0" r="13970" b="2603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145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E7667" w14:textId="77777777" w:rsidR="00A374DF" w:rsidRDefault="00A374DF" w:rsidP="00A374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7713FE9" w14:textId="77777777" w:rsidR="00A374DF" w:rsidRDefault="00A374DF" w:rsidP="00A374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EAD9619" w14:textId="77777777" w:rsidR="00A374DF" w:rsidRDefault="00A374DF" w:rsidP="00A374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4642FBA" w14:textId="77777777" w:rsidR="00A374DF" w:rsidRDefault="00A374DF" w:rsidP="00A374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E0017" id="Text Box 35" o:spid="_x0000_s1027" type="#_x0000_t202" style="position:absolute;margin-left:-34.3pt;margin-top:16.5pt;width:16.9pt;height:114.95pt;z-index:2516608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" strokecolor="white">
                <v:textbox>
                  <w:txbxContent>
                    <w:p w14:paraId="5EDE7667" w14:textId="77777777" w:rsidR="00A374DF" w:rsidRDefault="00A374DF" w:rsidP="00A374D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7713FE9" w14:textId="77777777" w:rsidR="00A374DF" w:rsidRDefault="00A374DF" w:rsidP="00A374D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EAD9619" w14:textId="77777777" w:rsidR="00A374DF" w:rsidRDefault="00A374DF" w:rsidP="00A374D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4642FBA" w14:textId="77777777" w:rsidR="00A374DF" w:rsidRDefault="00A374DF" w:rsidP="00A374D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E67363" wp14:editId="30189B1B">
                <wp:simplePos x="0" y="0"/>
                <wp:positionH relativeFrom="column">
                  <wp:posOffset>6333490</wp:posOffset>
                </wp:positionH>
                <wp:positionV relativeFrom="paragraph">
                  <wp:posOffset>233045</wp:posOffset>
                </wp:positionV>
                <wp:extent cx="393065" cy="1144270"/>
                <wp:effectExtent l="0" t="0" r="26035" b="17780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93065" cy="1144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B71BA" w14:textId="77777777" w:rsidR="00A374DF" w:rsidRDefault="00A374DF" w:rsidP="00A374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2C6951C" w14:textId="77777777" w:rsidR="00A374DF" w:rsidRDefault="00A374DF" w:rsidP="00A374DF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67363" id="Text Box 83" o:spid="_x0000_s1028" type="#_x0000_t202" style="position:absolute;margin-left:498.7pt;margin-top:18.35pt;width:30.95pt;height:90.1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" strokecolor="white">
                <v:textbox>
                  <w:txbxContent>
                    <w:p w14:paraId="087B71BA" w14:textId="77777777" w:rsidR="00A374DF" w:rsidRDefault="00A374DF" w:rsidP="00A374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2C6951C" w14:textId="77777777" w:rsidR="00A374DF" w:rsidRDefault="00A374DF" w:rsidP="00A374DF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76153C" w14:textId="77777777" w:rsidR="00A374DF" w:rsidRDefault="00A374DF" w:rsidP="00A374DF">
      <w:pPr>
        <w:rPr>
          <w:sz w:val="20"/>
          <w:szCs w:val="20"/>
        </w:rPr>
      </w:pPr>
    </w:p>
    <w:tbl>
      <w:tblPr>
        <w:tblW w:w="9413" w:type="dxa"/>
        <w:tblInd w:w="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1980"/>
        <w:gridCol w:w="896"/>
        <w:gridCol w:w="1414"/>
        <w:gridCol w:w="825"/>
        <w:gridCol w:w="942"/>
        <w:gridCol w:w="1296"/>
      </w:tblGrid>
      <w:tr w:rsidR="00A374DF" w14:paraId="0B72CCB3" w14:textId="77777777" w:rsidTr="00A374DF">
        <w:trPr>
          <w:trHeight w:val="35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321970EB" w14:textId="77777777" w:rsidR="00A374DF" w:rsidRDefault="00A374DF">
            <w:pPr>
              <w:spacing w:line="320" w:lineRule="atLeast"/>
              <w:jc w:val="center"/>
            </w:pPr>
            <w:r>
              <w:rPr>
                <w:b/>
                <w:bCs/>
              </w:rPr>
              <w:t>Tool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150DC436" w14:textId="77777777" w:rsidR="00A374DF" w:rsidRDefault="00A374DF">
            <w:pPr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Experience(In Years)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4C2D011E" w14:textId="77777777" w:rsidR="00A374DF" w:rsidRDefault="00A374DF">
            <w:pPr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Expert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7590A9E5" w14:textId="77777777" w:rsidR="00A374DF" w:rsidRDefault="00A374DF">
            <w:pPr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Intermediate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49D2B9C4" w14:textId="77777777" w:rsidR="00A374DF" w:rsidRDefault="00A374DF">
            <w:pPr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Novice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342D6C8B" w14:textId="77777777" w:rsidR="00A374DF" w:rsidRDefault="00A374DF">
            <w:pPr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4DA9F041" w14:textId="77777777" w:rsidR="00A374DF" w:rsidRDefault="00A374DF">
            <w:pPr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Developer</w:t>
            </w:r>
          </w:p>
        </w:tc>
      </w:tr>
      <w:tr w:rsidR="00A374DF" w14:paraId="40921062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3A723BC" w14:textId="060B5465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Bamboo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E12AD79" w14:textId="5F9A813F" w:rsidR="00A374DF" w:rsidRDefault="00A374DF">
            <w:pPr>
              <w:spacing w:line="320" w:lineRule="atLeast"/>
              <w:jc w:val="center"/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D95F46B" w14:textId="77777777" w:rsidR="00A374DF" w:rsidRDefault="00A374DF">
            <w:pPr>
              <w:spacing w:line="320" w:lineRule="atLeast"/>
              <w:jc w:val="center"/>
              <w:rPr>
                <w:lang w:val="sv-SE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CE7135" w14:textId="77777777" w:rsidR="00A374DF" w:rsidRDefault="00A374DF">
            <w:pPr>
              <w:spacing w:line="320" w:lineRule="atLeast"/>
              <w:jc w:val="center"/>
              <w:rPr>
                <w:lang w:val="sv-SE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D9CAE8" w14:textId="77777777" w:rsidR="00A374DF" w:rsidRDefault="00A374DF">
            <w:pPr>
              <w:spacing w:line="320" w:lineRule="atLeast"/>
              <w:jc w:val="center"/>
              <w:rPr>
                <w:lang w:val="sv-SE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49F928" w14:textId="05952BBB" w:rsidR="00A374DF" w:rsidRDefault="00A374DF">
            <w:pPr>
              <w:spacing w:line="320" w:lineRule="atLeast"/>
              <w:jc w:val="center"/>
              <w:rPr>
                <w:lang w:val="sv-SE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CE822F7" w14:textId="77777777" w:rsidR="00A374DF" w:rsidRDefault="00A374DF">
            <w:pPr>
              <w:spacing w:line="320" w:lineRule="atLeast"/>
              <w:jc w:val="center"/>
              <w:rPr>
                <w:lang w:val="sv-SE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</w:tr>
      <w:tr w:rsidR="00A374DF" w14:paraId="17627D1A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E8B5159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Jenkins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BCA3B2" w14:textId="4BEF08E3" w:rsidR="00A374DF" w:rsidRDefault="00A374DF">
            <w:pPr>
              <w:spacing w:line="320" w:lineRule="atLeast"/>
              <w:jc w:val="center"/>
            </w:pPr>
            <w: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E08768" w14:textId="77777777" w:rsidR="00A374DF" w:rsidRDefault="00A374DF">
            <w:pPr>
              <w:spacing w:line="320" w:lineRule="atLeast"/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B76CEA" w14:textId="77777777" w:rsidR="00A374DF" w:rsidRDefault="00A374DF">
            <w:pPr>
              <w:spacing w:line="320" w:lineRule="atLeast"/>
              <w:jc w:val="center"/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DA061A" w14:textId="77777777" w:rsidR="00A374DF" w:rsidRDefault="00A374DF">
            <w:pPr>
              <w:spacing w:line="320" w:lineRule="atLeast"/>
              <w:jc w:val="center"/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E28FD06" w14:textId="77777777" w:rsidR="00A374DF" w:rsidRDefault="00A374DF">
            <w:pPr>
              <w:spacing w:line="320" w:lineRule="atLeast"/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7F801B" w14:textId="77777777" w:rsidR="00A374DF" w:rsidRDefault="00A374DF">
            <w:pPr>
              <w:spacing w:line="320" w:lineRule="atLeast"/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</w:tr>
      <w:tr w:rsidR="00A374DF" w14:paraId="1ADFFEE8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D20558F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  <w:lang w:val="sv-SE"/>
              </w:rPr>
              <w:t>Docker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C7F16CF" w14:textId="6DB3CDEB" w:rsidR="00A374DF" w:rsidRDefault="00A374DF">
            <w:pPr>
              <w:spacing w:line="320" w:lineRule="atLeast"/>
              <w:jc w:val="center"/>
            </w:pPr>
            <w:r>
              <w:t>2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29ABE18" w14:textId="466EAE7E" w:rsidR="00A374DF" w:rsidRDefault="00A374DF">
            <w:pPr>
              <w:spacing w:line="320" w:lineRule="atLeast"/>
              <w:jc w:val="center"/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7B6FB8" w14:textId="1F290180" w:rsidR="00A374DF" w:rsidRDefault="00A374DF">
            <w:pPr>
              <w:spacing w:line="320" w:lineRule="atLeast"/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79A6E3" w14:textId="77777777" w:rsidR="00A374DF" w:rsidRDefault="00A374DF">
            <w:pPr>
              <w:spacing w:line="320" w:lineRule="atLeast"/>
              <w:jc w:val="center"/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03F90D" w14:textId="77777777" w:rsidR="00A374DF" w:rsidRDefault="00A374DF">
            <w:pPr>
              <w:spacing w:line="320" w:lineRule="atLeast"/>
              <w:jc w:val="center"/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765678" w14:textId="77777777" w:rsidR="00A374DF" w:rsidRDefault="00A374DF">
            <w:pPr>
              <w:spacing w:line="320" w:lineRule="atLeast"/>
              <w:jc w:val="center"/>
            </w:pPr>
          </w:p>
        </w:tc>
      </w:tr>
      <w:tr w:rsidR="00A374DF" w14:paraId="2820971F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14702DE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Nexus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C45CAA0" w14:textId="01E21495" w:rsidR="00A374DF" w:rsidRDefault="00A374DF">
            <w:pPr>
              <w:spacing w:line="320" w:lineRule="atLeast"/>
              <w:jc w:val="center"/>
            </w:pPr>
            <w:r>
              <w:t>3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7B3D02" w14:textId="77777777" w:rsidR="00A374DF" w:rsidRDefault="00A374DF">
            <w:pPr>
              <w:spacing w:line="320" w:lineRule="atLeast"/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E04A52" w14:textId="77777777" w:rsidR="00A374DF" w:rsidRDefault="00A374DF">
            <w:pPr>
              <w:spacing w:line="320" w:lineRule="atLeast"/>
              <w:jc w:val="center"/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900866" w14:textId="77777777" w:rsidR="00A374DF" w:rsidRDefault="00A374DF">
            <w:pPr>
              <w:spacing w:line="320" w:lineRule="atLeast"/>
              <w:jc w:val="center"/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99F1E60" w14:textId="77777777" w:rsidR="00A374DF" w:rsidRDefault="00A374DF">
            <w:pPr>
              <w:spacing w:line="320" w:lineRule="atLeast"/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5D234F" w14:textId="77777777" w:rsidR="00A374DF" w:rsidRDefault="00A374DF">
            <w:pPr>
              <w:spacing w:line="320" w:lineRule="atLeast"/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</w:tr>
      <w:tr w:rsidR="00A374DF" w14:paraId="3B4FADAE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55238D6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SonarQube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E5B228A" w14:textId="4215102B" w:rsidR="00A374DF" w:rsidRDefault="00A374DF">
            <w:pPr>
              <w:spacing w:line="320" w:lineRule="atLeast"/>
              <w:jc w:val="center"/>
            </w:pPr>
            <w:r>
              <w:t>2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948D5D5" w14:textId="171C9C46" w:rsidR="00A374DF" w:rsidRDefault="00A374DF">
            <w:pPr>
              <w:spacing w:line="320" w:lineRule="atLeast"/>
              <w:jc w:val="center"/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403415" w14:textId="3FA3DCC2" w:rsidR="00A374DF" w:rsidRDefault="00A374DF">
            <w:pPr>
              <w:spacing w:line="320" w:lineRule="atLeast"/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1ACC17" w14:textId="77777777" w:rsidR="00A374DF" w:rsidRDefault="00A374DF">
            <w:pPr>
              <w:spacing w:line="320" w:lineRule="atLeast"/>
              <w:jc w:val="center"/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B146C9E" w14:textId="77777777" w:rsidR="00A374DF" w:rsidRDefault="00A374DF">
            <w:pPr>
              <w:spacing w:line="320" w:lineRule="atLeast"/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997B035" w14:textId="77777777" w:rsidR="00A374DF" w:rsidRDefault="00A374DF">
            <w:pPr>
              <w:spacing w:line="320" w:lineRule="atLeast"/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</w:tr>
      <w:tr w:rsidR="00A374DF" w14:paraId="7C3B8684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AC6D089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Nagios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83B204A" w14:textId="331E6583" w:rsidR="00A374DF" w:rsidRDefault="00A374DF" w:rsidP="00A374DF">
            <w:pPr>
              <w:spacing w:line="320" w:lineRule="atLeast"/>
              <w:jc w:val="center"/>
            </w:pPr>
            <w:r>
              <w:t>0.5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528EEC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D41DDFC" w14:textId="77777777" w:rsidR="00A374DF" w:rsidRDefault="00A374DF">
            <w:pPr>
              <w:spacing w:line="320" w:lineRule="atLeast"/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EDD5C0" w14:textId="77777777" w:rsidR="00A374DF" w:rsidRDefault="00A374DF">
            <w:pPr>
              <w:spacing w:line="320" w:lineRule="atLeast"/>
              <w:jc w:val="center"/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2E125A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82B3E0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</w:tr>
      <w:tr w:rsidR="00A374DF" w14:paraId="37E3D82A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2A4769C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JIRA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66ED80" w14:textId="7057CF75" w:rsidR="00A374DF" w:rsidRDefault="00A374DF">
            <w:pPr>
              <w:spacing w:line="320" w:lineRule="atLeast"/>
              <w:jc w:val="center"/>
            </w:pPr>
            <w:r>
              <w:t>2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B2357E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4BB157C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3439C5" w14:textId="77777777" w:rsidR="00A374DF" w:rsidRDefault="00A374DF">
            <w:pPr>
              <w:spacing w:line="320" w:lineRule="atLeast"/>
              <w:jc w:val="center"/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9920FF" w14:textId="1B2D51FA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B9395BB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</w:tr>
      <w:tr w:rsidR="00A374DF" w14:paraId="0BF6F287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28EE0FF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AWS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E5A7772" w14:textId="7708C25D" w:rsidR="00A374DF" w:rsidRDefault="00A374DF">
            <w:pPr>
              <w:spacing w:line="320" w:lineRule="atLeast"/>
              <w:jc w:val="center"/>
            </w:pPr>
            <w:r>
              <w:t>1.5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A51DF7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7B667E" w14:textId="19F52142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17E0D8" w14:textId="4329141B" w:rsidR="00A374DF" w:rsidRDefault="00A374DF">
            <w:pPr>
              <w:spacing w:line="320" w:lineRule="atLeast"/>
              <w:jc w:val="center"/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19759F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BC1FC3F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</w:tr>
      <w:tr w:rsidR="00A374DF" w14:paraId="28041040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BC2ED0D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GCP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0CD48E" w14:textId="2646900E" w:rsidR="00A374DF" w:rsidRDefault="00A374DF">
            <w:pPr>
              <w:spacing w:line="320" w:lineRule="atLeast"/>
              <w:jc w:val="center"/>
            </w:pPr>
            <w:r>
              <w:t>0.5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431458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7035C1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2CB1963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99B080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714E78E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</w:tr>
      <w:tr w:rsidR="00A374DF" w14:paraId="627954AA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EF01CAD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C88DFE2" w14:textId="00460F83" w:rsidR="00A374DF" w:rsidRDefault="00AB7BD5">
            <w:pPr>
              <w:spacing w:line="320" w:lineRule="atLeast"/>
              <w:jc w:val="center"/>
            </w:pPr>
            <w: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019C12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ACD3681" w14:textId="2F92FA9B" w:rsidR="00A374DF" w:rsidRDefault="00AB7BD5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B0D624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1416C5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BA486E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</w:tr>
      <w:tr w:rsidR="00A374DF" w14:paraId="3FF0F1E7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D867684" w14:textId="4B3D0650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subversion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7D8E8E" w14:textId="1ACDC0F3" w:rsidR="00A374DF" w:rsidRDefault="00AB7BD5">
            <w:pPr>
              <w:spacing w:line="320" w:lineRule="atLeast"/>
              <w:jc w:val="center"/>
            </w:pPr>
            <w:r>
              <w:t>3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D2A6F0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5B3EB9" w14:textId="52E49D59" w:rsidR="00A374DF" w:rsidRDefault="00AB7BD5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820AA8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DFCBDC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9CA84A" w14:textId="443C2858" w:rsidR="00A374DF" w:rsidRDefault="00AB7BD5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</w:tr>
      <w:tr w:rsidR="00A374DF" w14:paraId="48895AA2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3B1DA25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Maven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90AACDC" w14:textId="751E66AE" w:rsidR="00A374DF" w:rsidRDefault="00A374DF">
            <w:pPr>
              <w:spacing w:line="320" w:lineRule="atLeast"/>
              <w:jc w:val="center"/>
            </w:pPr>
            <w:r>
              <w:t>3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9965194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C49CEA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C4AA66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CA12C0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3E27CB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</w:tr>
      <w:tr w:rsidR="00A374DF" w14:paraId="7EB2F7A0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866C20E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YAML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2F8A25" w14:textId="77777777" w:rsidR="00A374DF" w:rsidRDefault="00A374DF">
            <w:pPr>
              <w:spacing w:line="320" w:lineRule="atLeast"/>
              <w:jc w:val="center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D39F55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945D50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CCB34F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07B119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21C5ED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</w:tr>
      <w:tr w:rsidR="00A374DF" w14:paraId="3D6353A4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76380F0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Linux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561B75" w14:textId="4FF33272" w:rsidR="00A374DF" w:rsidRDefault="00A374DF">
            <w:pPr>
              <w:spacing w:line="320" w:lineRule="atLeast"/>
              <w:jc w:val="center"/>
            </w:pPr>
            <w:r>
              <w:t>2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56807AE" w14:textId="74A056F0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FB968C" w14:textId="4634188B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CB47E8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928153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78124F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</w:tr>
    </w:tbl>
    <w:p w14:paraId="46A7A162" w14:textId="27E718A6" w:rsidR="00A374DF" w:rsidRDefault="00A374DF" w:rsidP="0019106F">
      <w:pPr>
        <w:pStyle w:val="ListParagraph"/>
        <w:ind w:left="0"/>
        <w:rPr>
          <w:rFonts w:ascii="Verdana" w:hAnsi="Verdana"/>
          <w:b/>
          <w:sz w:val="20"/>
          <w:szCs w:val="20"/>
        </w:rPr>
      </w:pPr>
    </w:p>
    <w:p w14:paraId="67A96F4B" w14:textId="6A1F8C06" w:rsidR="00A374DF" w:rsidRDefault="00A374DF" w:rsidP="0019106F">
      <w:pPr>
        <w:pStyle w:val="ListParagraph"/>
        <w:ind w:left="0"/>
        <w:rPr>
          <w:rFonts w:ascii="Verdana" w:hAnsi="Verdana"/>
          <w:b/>
          <w:sz w:val="20"/>
          <w:szCs w:val="20"/>
        </w:rPr>
      </w:pPr>
    </w:p>
    <w:p w14:paraId="08173130" w14:textId="352AC106" w:rsidR="00FD22DF" w:rsidRPr="00AB7BD5" w:rsidRDefault="00FD22DF" w:rsidP="00AB7BD5">
      <w:pPr>
        <w:spacing w:line="360" w:lineRule="auto"/>
        <w:jc w:val="both"/>
        <w:rPr>
          <w:b/>
          <w:color w:val="000000"/>
          <w:sz w:val="20"/>
          <w:szCs w:val="20"/>
        </w:rPr>
      </w:pPr>
    </w:p>
    <w:p w14:paraId="7CC6A4F2" w14:textId="77777777" w:rsidR="008770BB" w:rsidRDefault="00FE60E8" w:rsidP="008770BB">
      <w:pPr>
        <w:pStyle w:val="ListParagraph"/>
        <w:spacing w:line="360" w:lineRule="auto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Software </w:t>
      </w:r>
      <w:r w:rsidR="008F1D20">
        <w:rPr>
          <w:rFonts w:ascii="Verdana" w:hAnsi="Verdana"/>
          <w:b/>
          <w:sz w:val="20"/>
          <w:szCs w:val="20"/>
        </w:rPr>
        <w:t>Engineer</w:t>
      </w:r>
      <w:r>
        <w:rPr>
          <w:rFonts w:ascii="Verdana" w:hAnsi="Verdana"/>
          <w:b/>
          <w:sz w:val="20"/>
          <w:szCs w:val="20"/>
        </w:rPr>
        <w:t xml:space="preserve"> </w:t>
      </w:r>
      <w:r w:rsidR="00CB6ED2">
        <w:rPr>
          <w:rFonts w:ascii="Verdana" w:hAnsi="Verdana"/>
          <w:b/>
          <w:sz w:val="20"/>
          <w:szCs w:val="20"/>
        </w:rPr>
        <w:t>–</w:t>
      </w:r>
      <w:r w:rsidR="008770BB">
        <w:rPr>
          <w:rFonts w:ascii="Verdana" w:hAnsi="Verdana"/>
          <w:b/>
          <w:sz w:val="20"/>
          <w:szCs w:val="20"/>
        </w:rPr>
        <w:t xml:space="preserve"> </w:t>
      </w:r>
      <w:r w:rsidR="00CB6ED2">
        <w:rPr>
          <w:rFonts w:ascii="Verdana" w:hAnsi="Verdana"/>
          <w:b/>
          <w:sz w:val="20"/>
          <w:szCs w:val="20"/>
        </w:rPr>
        <w:t>Continuous Integration</w:t>
      </w:r>
      <w:r w:rsidR="008770BB">
        <w:rPr>
          <w:rFonts w:ascii="Verdana" w:hAnsi="Verdana"/>
          <w:b/>
          <w:sz w:val="20"/>
          <w:szCs w:val="20"/>
        </w:rPr>
        <w:t xml:space="preserve"> </w:t>
      </w:r>
      <w:r w:rsidR="00E61027">
        <w:rPr>
          <w:rFonts w:ascii="Verdana" w:hAnsi="Verdana"/>
          <w:b/>
          <w:sz w:val="20"/>
          <w:szCs w:val="20"/>
        </w:rPr>
        <w:t>(</w:t>
      </w:r>
      <w:r w:rsidR="008770BB">
        <w:rPr>
          <w:rFonts w:ascii="Verdana" w:hAnsi="Verdana"/>
          <w:b/>
          <w:sz w:val="20"/>
          <w:szCs w:val="20"/>
        </w:rPr>
        <w:t xml:space="preserve">DEVOPS) </w:t>
      </w:r>
      <w:r w:rsidR="008770BB" w:rsidRPr="00EE6F63">
        <w:rPr>
          <w:rFonts w:ascii="Verdana" w:hAnsi="Verdana"/>
          <w:sz w:val="20"/>
          <w:szCs w:val="20"/>
        </w:rPr>
        <w:t xml:space="preserve">at </w:t>
      </w:r>
      <w:r w:rsidR="008770BB">
        <w:rPr>
          <w:rFonts w:ascii="Verdana" w:hAnsi="Verdana"/>
          <w:sz w:val="20"/>
          <w:szCs w:val="20"/>
        </w:rPr>
        <w:t>SOPRA STERIA, Noida (</w:t>
      </w:r>
      <w:r>
        <w:rPr>
          <w:rFonts w:ascii="Verdana" w:hAnsi="Verdana"/>
          <w:sz w:val="20"/>
          <w:szCs w:val="20"/>
        </w:rPr>
        <w:t>July</w:t>
      </w:r>
      <w:r w:rsidR="008770BB">
        <w:rPr>
          <w:rFonts w:ascii="Verdana" w:hAnsi="Verdana"/>
          <w:sz w:val="20"/>
          <w:szCs w:val="20"/>
        </w:rPr>
        <w:t>’17 – Present).</w:t>
      </w:r>
    </w:p>
    <w:p w14:paraId="625C3209" w14:textId="0065A3DA" w:rsidR="008F2BB6" w:rsidRPr="0019106F" w:rsidRDefault="00E61027" w:rsidP="0019106F">
      <w:pPr>
        <w:pStyle w:val="ListParagraph"/>
        <w:spacing w:line="360" w:lineRule="auto"/>
        <w:ind w:left="0" w:firstLine="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Organization Projects:</w:t>
      </w:r>
    </w:p>
    <w:p w14:paraId="05F873AA" w14:textId="77777777" w:rsidR="008F2BB6" w:rsidRPr="00FC6388" w:rsidRDefault="003227B0" w:rsidP="008F2BB6">
      <w:pPr>
        <w:ind w:firstLine="720"/>
        <w:rPr>
          <w:rFonts w:cs="Verdana"/>
          <w:b/>
          <w:sz w:val="20"/>
          <w:szCs w:val="20"/>
        </w:rPr>
      </w:pPr>
      <w:r>
        <w:rPr>
          <w:rFonts w:cs="Verdana"/>
          <w:b/>
          <w:sz w:val="20"/>
          <w:szCs w:val="20"/>
        </w:rPr>
        <w:t>Cl</w:t>
      </w:r>
      <w:r w:rsidR="008F2BB6" w:rsidRPr="00FC6388">
        <w:rPr>
          <w:rFonts w:cs="Verdana"/>
          <w:b/>
          <w:sz w:val="20"/>
          <w:szCs w:val="20"/>
        </w:rPr>
        <w:t>ient: WIPO (</w:t>
      </w:r>
      <w:r w:rsidR="00D504F4">
        <w:rPr>
          <w:rFonts w:cs="Verdana"/>
          <w:b/>
          <w:sz w:val="20"/>
          <w:szCs w:val="20"/>
        </w:rPr>
        <w:t>World Intellectual Property</w:t>
      </w:r>
      <w:r w:rsidR="008F2BB6" w:rsidRPr="00FC6388">
        <w:rPr>
          <w:rFonts w:cs="Verdana"/>
          <w:b/>
          <w:sz w:val="20"/>
          <w:szCs w:val="20"/>
        </w:rPr>
        <w:t xml:space="preserve"> </w:t>
      </w:r>
      <w:r w:rsidR="00D504F4">
        <w:rPr>
          <w:rFonts w:cs="Verdana"/>
          <w:b/>
          <w:sz w:val="20"/>
          <w:szCs w:val="20"/>
        </w:rPr>
        <w:t>Organization)</w:t>
      </w:r>
    </w:p>
    <w:p w14:paraId="0F41D4F3" w14:textId="564BACAF" w:rsidR="008F2BB6" w:rsidRPr="0019106F" w:rsidRDefault="008F2BB6" w:rsidP="0019106F">
      <w:pPr>
        <w:pStyle w:val="ListParagraph"/>
        <w:rPr>
          <w:rFonts w:ascii="Verdana" w:hAnsi="Verdana"/>
          <w:b/>
          <w:sz w:val="20"/>
          <w:szCs w:val="20"/>
        </w:rPr>
      </w:pPr>
      <w:r w:rsidRPr="00F03061">
        <w:rPr>
          <w:rFonts w:ascii="Verdana" w:hAnsi="Verdana"/>
          <w:b/>
          <w:sz w:val="20"/>
          <w:szCs w:val="20"/>
        </w:rPr>
        <w:t>Key Responsibilities:</w:t>
      </w:r>
    </w:p>
    <w:p w14:paraId="5EFC84EB" w14:textId="74EA0CCB" w:rsidR="00AB7BD5" w:rsidRPr="00AB7BD5" w:rsidRDefault="00AB7BD5" w:rsidP="008F2BB6">
      <w:pPr>
        <w:pStyle w:val="ListParagraph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Maintaining the</w:t>
      </w:r>
      <w:r w:rsidR="00C667CC">
        <w:rPr>
          <w:rFonts w:ascii="Verdana" w:hAnsi="Verdana"/>
          <w:sz w:val="20"/>
          <w:szCs w:val="20"/>
        </w:rPr>
        <w:t xml:space="preserve"> </w:t>
      </w:r>
      <w:proofErr w:type="spellStart"/>
      <w:r w:rsidR="00C667CC">
        <w:rPr>
          <w:rFonts w:ascii="Verdana" w:hAnsi="Verdana"/>
          <w:sz w:val="20"/>
          <w:szCs w:val="20"/>
        </w:rPr>
        <w:t>i</w:t>
      </w:r>
      <w:r w:rsidR="00115041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>house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 w:rsidR="00C667CC">
        <w:rPr>
          <w:rFonts w:ascii="Verdana" w:hAnsi="Verdana"/>
          <w:sz w:val="20"/>
          <w:szCs w:val="20"/>
        </w:rPr>
        <w:t>C</w:t>
      </w:r>
      <w:r w:rsidR="00760040">
        <w:rPr>
          <w:rFonts w:ascii="Verdana" w:hAnsi="Verdana"/>
          <w:sz w:val="20"/>
          <w:szCs w:val="20"/>
        </w:rPr>
        <w:t>ontinous</w:t>
      </w:r>
      <w:proofErr w:type="spellEnd"/>
      <w:r w:rsidR="00760040">
        <w:rPr>
          <w:rFonts w:ascii="Verdana" w:hAnsi="Verdana"/>
          <w:sz w:val="20"/>
          <w:szCs w:val="20"/>
        </w:rPr>
        <w:t xml:space="preserve"> </w:t>
      </w:r>
      <w:r w:rsidR="00C667CC">
        <w:rPr>
          <w:rFonts w:ascii="Verdana" w:hAnsi="Verdana"/>
          <w:sz w:val="20"/>
          <w:szCs w:val="20"/>
        </w:rPr>
        <w:t>I</w:t>
      </w:r>
      <w:r w:rsidR="00760040">
        <w:rPr>
          <w:rFonts w:ascii="Verdana" w:hAnsi="Verdana"/>
          <w:sz w:val="20"/>
          <w:szCs w:val="20"/>
        </w:rPr>
        <w:t>ntegration</w:t>
      </w:r>
      <w:r w:rsidR="00813061">
        <w:rPr>
          <w:rFonts w:ascii="Verdana" w:hAnsi="Verdana"/>
          <w:sz w:val="20"/>
          <w:szCs w:val="20"/>
        </w:rPr>
        <w:t xml:space="preserve"> using Bamboo(compilation and building </w:t>
      </w:r>
      <w:proofErr w:type="spellStart"/>
      <w:r w:rsidR="00813061">
        <w:rPr>
          <w:rFonts w:ascii="Verdana" w:hAnsi="Verdana"/>
          <w:sz w:val="20"/>
          <w:szCs w:val="20"/>
        </w:rPr>
        <w:t>docker</w:t>
      </w:r>
      <w:proofErr w:type="spellEnd"/>
      <w:r w:rsidR="00813061">
        <w:rPr>
          <w:rFonts w:ascii="Verdana" w:hAnsi="Verdana"/>
          <w:sz w:val="20"/>
          <w:szCs w:val="20"/>
        </w:rPr>
        <w:t xml:space="preserve"> image)</w:t>
      </w:r>
      <w:r w:rsidR="00C667C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and </w:t>
      </w:r>
      <w:proofErr w:type="spellStart"/>
      <w:r w:rsidR="00115041">
        <w:rPr>
          <w:rFonts w:ascii="Verdana" w:hAnsi="Verdana"/>
          <w:sz w:val="20"/>
          <w:szCs w:val="20"/>
        </w:rPr>
        <w:t>C</w:t>
      </w:r>
      <w:r w:rsidR="00760040">
        <w:rPr>
          <w:rFonts w:ascii="Verdana" w:hAnsi="Verdana"/>
          <w:sz w:val="20"/>
          <w:szCs w:val="20"/>
        </w:rPr>
        <w:t>ontinous</w:t>
      </w:r>
      <w:proofErr w:type="spellEnd"/>
      <w:r w:rsidR="00760040">
        <w:rPr>
          <w:rFonts w:ascii="Verdana" w:hAnsi="Verdana"/>
          <w:sz w:val="20"/>
          <w:szCs w:val="20"/>
        </w:rPr>
        <w:t xml:space="preserve"> </w:t>
      </w:r>
      <w:r w:rsidR="00115041">
        <w:rPr>
          <w:rFonts w:ascii="Verdana" w:hAnsi="Verdana"/>
          <w:sz w:val="20"/>
          <w:szCs w:val="20"/>
        </w:rPr>
        <w:t>D</w:t>
      </w:r>
      <w:r w:rsidR="00760040">
        <w:rPr>
          <w:rFonts w:ascii="Verdana" w:hAnsi="Verdana"/>
          <w:sz w:val="20"/>
          <w:szCs w:val="20"/>
        </w:rPr>
        <w:t xml:space="preserve">eployment </w:t>
      </w:r>
      <w:r>
        <w:rPr>
          <w:rFonts w:ascii="Verdana" w:hAnsi="Verdana"/>
          <w:sz w:val="20"/>
          <w:szCs w:val="20"/>
        </w:rPr>
        <w:t xml:space="preserve"> on </w:t>
      </w:r>
      <w:proofErr w:type="spellStart"/>
      <w:r>
        <w:rPr>
          <w:rFonts w:ascii="Verdana" w:hAnsi="Verdana"/>
          <w:sz w:val="20"/>
          <w:szCs w:val="20"/>
        </w:rPr>
        <w:t>aws</w:t>
      </w:r>
      <w:proofErr w:type="spellEnd"/>
      <w:r w:rsidR="00813061">
        <w:rPr>
          <w:rFonts w:ascii="Verdana" w:hAnsi="Verdana"/>
          <w:sz w:val="20"/>
          <w:szCs w:val="20"/>
        </w:rPr>
        <w:t xml:space="preserve"> (</w:t>
      </w:r>
      <w:r w:rsidR="00FB1DEF">
        <w:rPr>
          <w:rFonts w:ascii="Verdana" w:hAnsi="Verdana"/>
          <w:sz w:val="20"/>
          <w:szCs w:val="20"/>
        </w:rPr>
        <w:t xml:space="preserve">Using code pipeline </w:t>
      </w:r>
      <w:r w:rsidR="00813061">
        <w:rPr>
          <w:rFonts w:ascii="Verdana" w:hAnsi="Verdana"/>
          <w:sz w:val="20"/>
          <w:szCs w:val="20"/>
        </w:rPr>
        <w:t xml:space="preserve">and </w:t>
      </w:r>
      <w:r w:rsidR="00FB1DEF">
        <w:rPr>
          <w:rFonts w:ascii="Verdana" w:hAnsi="Verdana"/>
          <w:sz w:val="20"/>
          <w:szCs w:val="20"/>
        </w:rPr>
        <w:t xml:space="preserve">ECS </w:t>
      </w:r>
      <w:proofErr w:type="spellStart"/>
      <w:r w:rsidR="00FB1DEF">
        <w:rPr>
          <w:rFonts w:ascii="Verdana" w:hAnsi="Verdana"/>
          <w:sz w:val="20"/>
          <w:szCs w:val="20"/>
        </w:rPr>
        <w:t>Fargate</w:t>
      </w:r>
      <w:proofErr w:type="spellEnd"/>
      <w:r w:rsidR="00813061">
        <w:rPr>
          <w:rFonts w:ascii="Verdana" w:hAnsi="Verdana"/>
          <w:sz w:val="20"/>
          <w:szCs w:val="20"/>
        </w:rPr>
        <w:t xml:space="preserve"> )</w:t>
      </w:r>
      <w:r>
        <w:rPr>
          <w:rFonts w:ascii="Verdana" w:hAnsi="Verdana"/>
          <w:sz w:val="20"/>
          <w:szCs w:val="20"/>
        </w:rPr>
        <w:t xml:space="preserve"> for Different teams under WIPO.</w:t>
      </w:r>
    </w:p>
    <w:p w14:paraId="58EF1F17" w14:textId="5D140791" w:rsidR="00AB7BD5" w:rsidRPr="00C47DB0" w:rsidRDefault="00AB7BD5" w:rsidP="00D16AB8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C47DB0">
        <w:rPr>
          <w:rFonts w:ascii="Verdana" w:hAnsi="Verdana"/>
          <w:sz w:val="20"/>
          <w:szCs w:val="20"/>
        </w:rPr>
        <w:t xml:space="preserve">Working </w:t>
      </w:r>
      <w:r w:rsidR="00C47DB0">
        <w:rPr>
          <w:rFonts w:ascii="Verdana" w:hAnsi="Verdana"/>
          <w:sz w:val="20"/>
          <w:szCs w:val="20"/>
        </w:rPr>
        <w:t>on Migration of projects to</w:t>
      </w:r>
      <w:r w:rsidRPr="00C47DB0">
        <w:rPr>
          <w:rFonts w:ascii="Verdana" w:hAnsi="Verdana"/>
          <w:sz w:val="20"/>
          <w:szCs w:val="20"/>
        </w:rPr>
        <w:t xml:space="preserve"> AWS using the </w:t>
      </w:r>
      <w:proofErr w:type="spellStart"/>
      <w:r w:rsidRPr="00C47DB0">
        <w:rPr>
          <w:rFonts w:ascii="Verdana" w:hAnsi="Verdana"/>
          <w:sz w:val="20"/>
          <w:szCs w:val="20"/>
        </w:rPr>
        <w:t>CloudFormation</w:t>
      </w:r>
      <w:proofErr w:type="spellEnd"/>
      <w:r w:rsidRPr="00C47DB0">
        <w:rPr>
          <w:rFonts w:ascii="Verdana" w:hAnsi="Verdana"/>
          <w:sz w:val="20"/>
          <w:szCs w:val="20"/>
        </w:rPr>
        <w:t xml:space="preserve"> stacks</w:t>
      </w:r>
      <w:r w:rsidR="00C47DB0">
        <w:rPr>
          <w:rFonts w:ascii="Verdana" w:hAnsi="Verdana"/>
          <w:sz w:val="20"/>
          <w:szCs w:val="20"/>
        </w:rPr>
        <w:t>.</w:t>
      </w:r>
      <w:bookmarkStart w:id="0" w:name="_GoBack"/>
      <w:bookmarkEnd w:id="0"/>
    </w:p>
    <w:p w14:paraId="174E4ADF" w14:textId="46335BCC" w:rsidR="00C47DB0" w:rsidRPr="00C47DB0" w:rsidRDefault="00C47DB0" w:rsidP="00C47DB0">
      <w:pPr>
        <w:pStyle w:val="ListParagraph"/>
        <w:numPr>
          <w:ilvl w:val="0"/>
          <w:numId w:val="2"/>
        </w:numPr>
        <w:contextualSpacing/>
        <w:rPr>
          <w:rFonts w:ascii="Verdana" w:hAnsi="Verdana"/>
          <w:b/>
          <w:sz w:val="20"/>
          <w:szCs w:val="20"/>
          <w:lang w:eastAsia="en-US"/>
        </w:rPr>
      </w:pPr>
      <w:r>
        <w:rPr>
          <w:rFonts w:ascii="Verdana" w:hAnsi="Verdana"/>
          <w:sz w:val="20"/>
          <w:szCs w:val="20"/>
        </w:rPr>
        <w:t xml:space="preserve">Wrote Docker files for the frontend and backend services. </w:t>
      </w:r>
    </w:p>
    <w:p w14:paraId="4880D024" w14:textId="1959A42A" w:rsidR="00AB7BD5" w:rsidRPr="00AB7BD5" w:rsidRDefault="00003E0F" w:rsidP="00AB7BD5">
      <w:pPr>
        <w:pStyle w:val="ListParagraph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Maintenance and improvisation of </w:t>
      </w:r>
      <w:r w:rsidR="008F2BB6">
        <w:rPr>
          <w:rFonts w:ascii="Verdana" w:hAnsi="Verdana"/>
          <w:sz w:val="20"/>
          <w:szCs w:val="20"/>
        </w:rPr>
        <w:t>CI infrastructure.</w:t>
      </w:r>
    </w:p>
    <w:p w14:paraId="0A2BD0A1" w14:textId="77777777" w:rsidR="008F2BB6" w:rsidRPr="00204596" w:rsidRDefault="008F2BB6" w:rsidP="008F2BB6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Created </w:t>
      </w:r>
      <w:r w:rsidR="00003E0F">
        <w:rPr>
          <w:rFonts w:ascii="Verdana" w:hAnsi="Verdana"/>
          <w:sz w:val="20"/>
          <w:szCs w:val="20"/>
        </w:rPr>
        <w:t>Plans</w:t>
      </w:r>
      <w:r>
        <w:rPr>
          <w:rFonts w:ascii="Verdana" w:hAnsi="Verdana"/>
          <w:sz w:val="20"/>
          <w:szCs w:val="20"/>
        </w:rPr>
        <w:t xml:space="preserve"> </w:t>
      </w:r>
      <w:r w:rsidR="00003E0F">
        <w:rPr>
          <w:rFonts w:ascii="Verdana" w:hAnsi="Verdana"/>
          <w:sz w:val="20"/>
          <w:szCs w:val="20"/>
        </w:rPr>
        <w:t>on Bamboo</w:t>
      </w:r>
      <w:r w:rsidR="003227B0">
        <w:rPr>
          <w:rFonts w:ascii="Verdana" w:hAnsi="Verdana"/>
          <w:sz w:val="20"/>
          <w:szCs w:val="20"/>
        </w:rPr>
        <w:t xml:space="preserve"> for new project added</w:t>
      </w:r>
      <w:r>
        <w:rPr>
          <w:rFonts w:ascii="Verdana" w:hAnsi="Verdana"/>
          <w:sz w:val="20"/>
          <w:szCs w:val="20"/>
        </w:rPr>
        <w:t>.</w:t>
      </w:r>
    </w:p>
    <w:p w14:paraId="4DEF62C4" w14:textId="77777777" w:rsidR="008F2BB6" w:rsidRPr="00CB6ED2" w:rsidRDefault="00FC6388" w:rsidP="008F2BB6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Made configuration</w:t>
      </w:r>
      <w:r w:rsidR="004E423D">
        <w:rPr>
          <w:rFonts w:ascii="Verdana" w:hAnsi="Verdana"/>
          <w:sz w:val="20"/>
          <w:szCs w:val="20"/>
        </w:rPr>
        <w:t xml:space="preserve"> changes in bamboo</w:t>
      </w:r>
      <w:r>
        <w:rPr>
          <w:rFonts w:ascii="Verdana" w:hAnsi="Verdana"/>
          <w:sz w:val="20"/>
          <w:szCs w:val="20"/>
        </w:rPr>
        <w:t xml:space="preserve"> for the administration and updating the tasks</w:t>
      </w:r>
      <w:r w:rsidR="008F2BB6">
        <w:rPr>
          <w:rFonts w:ascii="Verdana" w:hAnsi="Verdana"/>
          <w:sz w:val="20"/>
          <w:szCs w:val="20"/>
        </w:rPr>
        <w:t>.</w:t>
      </w:r>
    </w:p>
    <w:p w14:paraId="73ACCE78" w14:textId="77777777" w:rsidR="008F2BB6" w:rsidRPr="00C115FC" w:rsidRDefault="00771F3B" w:rsidP="008F2BB6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Handling the deployment of projects to tomcat and </w:t>
      </w:r>
      <w:proofErr w:type="spellStart"/>
      <w:r>
        <w:rPr>
          <w:rFonts w:ascii="Verdana" w:hAnsi="Verdana"/>
          <w:sz w:val="20"/>
          <w:szCs w:val="20"/>
        </w:rPr>
        <w:t>wildfly</w:t>
      </w:r>
      <w:proofErr w:type="spellEnd"/>
      <w:r>
        <w:rPr>
          <w:rFonts w:ascii="Verdana" w:hAnsi="Verdana"/>
          <w:sz w:val="20"/>
          <w:szCs w:val="20"/>
        </w:rPr>
        <w:t xml:space="preserve"> server</w:t>
      </w:r>
      <w:r w:rsidR="008F2BB6">
        <w:rPr>
          <w:rFonts w:ascii="Verdana" w:hAnsi="Verdana"/>
          <w:sz w:val="20"/>
          <w:szCs w:val="20"/>
        </w:rPr>
        <w:t>.</w:t>
      </w:r>
    </w:p>
    <w:p w14:paraId="4779C68F" w14:textId="1BAC7DC3" w:rsidR="008F2BB6" w:rsidRPr="001610E3" w:rsidRDefault="00AA5C59" w:rsidP="008F2BB6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Preparing</w:t>
      </w:r>
      <w:r w:rsidR="008F2BB6">
        <w:rPr>
          <w:rFonts w:ascii="Verdana" w:hAnsi="Verdana"/>
          <w:sz w:val="20"/>
          <w:szCs w:val="20"/>
        </w:rPr>
        <w:t xml:space="preserve"> Documents for </w:t>
      </w:r>
      <w:r>
        <w:rPr>
          <w:rFonts w:ascii="Verdana" w:hAnsi="Verdana"/>
          <w:sz w:val="20"/>
          <w:szCs w:val="20"/>
        </w:rPr>
        <w:t xml:space="preserve">the </w:t>
      </w:r>
      <w:r w:rsidR="005D3B51">
        <w:rPr>
          <w:rFonts w:ascii="Verdana" w:hAnsi="Verdana"/>
          <w:sz w:val="20"/>
          <w:szCs w:val="20"/>
        </w:rPr>
        <w:t>project’s</w:t>
      </w:r>
      <w:r>
        <w:rPr>
          <w:rFonts w:ascii="Verdana" w:hAnsi="Verdana"/>
          <w:sz w:val="20"/>
          <w:szCs w:val="20"/>
        </w:rPr>
        <w:t xml:space="preserve"> information and information </w:t>
      </w:r>
      <w:r w:rsidR="005D3B51">
        <w:rPr>
          <w:rFonts w:ascii="Verdana" w:hAnsi="Verdana"/>
          <w:sz w:val="20"/>
          <w:szCs w:val="20"/>
        </w:rPr>
        <w:t>related</w:t>
      </w:r>
      <w:r>
        <w:rPr>
          <w:rFonts w:ascii="Verdana" w:hAnsi="Verdana"/>
          <w:sz w:val="20"/>
          <w:szCs w:val="20"/>
        </w:rPr>
        <w:t xml:space="preserve"> to </w:t>
      </w:r>
      <w:r w:rsidR="005D3B51">
        <w:rPr>
          <w:rFonts w:ascii="Verdana" w:hAnsi="Verdana"/>
          <w:sz w:val="20"/>
          <w:szCs w:val="20"/>
        </w:rPr>
        <w:t>venerable</w:t>
      </w:r>
      <w:r>
        <w:rPr>
          <w:rFonts w:ascii="Verdana" w:hAnsi="Verdana"/>
          <w:sz w:val="20"/>
          <w:szCs w:val="20"/>
        </w:rPr>
        <w:t xml:space="preserve"> dependencies </w:t>
      </w:r>
      <w:r w:rsidR="001F6394">
        <w:rPr>
          <w:rFonts w:ascii="Verdana" w:hAnsi="Verdana"/>
          <w:sz w:val="20"/>
          <w:szCs w:val="20"/>
        </w:rPr>
        <w:t>in projects</w:t>
      </w:r>
      <w:r w:rsidR="008F2BB6">
        <w:rPr>
          <w:rFonts w:ascii="Verdana" w:hAnsi="Verdana"/>
          <w:sz w:val="20"/>
          <w:szCs w:val="20"/>
        </w:rPr>
        <w:t>.</w:t>
      </w:r>
    </w:p>
    <w:p w14:paraId="43615577" w14:textId="2AE4AD77" w:rsidR="001610E3" w:rsidRDefault="001610E3" w:rsidP="001610E3">
      <w:pPr>
        <w:rPr>
          <w:b/>
          <w:sz w:val="20"/>
          <w:szCs w:val="20"/>
        </w:rPr>
      </w:pPr>
    </w:p>
    <w:p w14:paraId="17208FF7" w14:textId="033AA4F8" w:rsidR="001610E3" w:rsidRPr="00564356" w:rsidRDefault="001610E3" w:rsidP="001610E3">
      <w:pPr>
        <w:pStyle w:val="ListParagraph"/>
        <w:numPr>
          <w:ilvl w:val="0"/>
          <w:numId w:val="13"/>
        </w:numPr>
        <w:rPr>
          <w:rFonts w:ascii="Verdana" w:hAnsi="Verdana"/>
          <w:b/>
          <w:sz w:val="20"/>
          <w:szCs w:val="20"/>
        </w:rPr>
      </w:pPr>
      <w:r w:rsidRPr="00564356">
        <w:rPr>
          <w:rFonts w:ascii="Verdana" w:hAnsi="Verdana"/>
          <w:b/>
          <w:sz w:val="20"/>
          <w:szCs w:val="20"/>
        </w:rPr>
        <w:t>Technologies Worked On:</w:t>
      </w:r>
      <w:r>
        <w:rPr>
          <w:rFonts w:ascii="Verdana" w:hAnsi="Verdana"/>
          <w:b/>
          <w:sz w:val="20"/>
          <w:szCs w:val="20"/>
        </w:rPr>
        <w:t xml:space="preserve">  </w:t>
      </w:r>
      <w:r w:rsidRPr="00FD22DF">
        <w:rPr>
          <w:rFonts w:ascii="Verdana" w:hAnsi="Verdana"/>
          <w:sz w:val="20"/>
          <w:szCs w:val="20"/>
        </w:rPr>
        <w:t>Java</w:t>
      </w:r>
      <w:r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Bamboo</w:t>
      </w:r>
      <w:r>
        <w:rPr>
          <w:rFonts w:ascii="Verdana" w:hAnsi="Verdana"/>
          <w:sz w:val="20"/>
          <w:szCs w:val="20"/>
        </w:rPr>
        <w:t>,</w:t>
      </w:r>
      <w:r w:rsidRPr="006A2816">
        <w:rPr>
          <w:rFonts w:ascii="Verdana" w:hAnsi="Verdana"/>
          <w:sz w:val="20"/>
          <w:szCs w:val="20"/>
        </w:rPr>
        <w:t xml:space="preserve"> Sonar</w:t>
      </w:r>
      <w:r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SVN</w:t>
      </w:r>
      <w:r>
        <w:rPr>
          <w:rFonts w:ascii="Verdana" w:hAnsi="Verdana"/>
          <w:sz w:val="20"/>
          <w:szCs w:val="20"/>
        </w:rPr>
        <w:t xml:space="preserve">, MAVEN, </w:t>
      </w:r>
      <w:r>
        <w:rPr>
          <w:rFonts w:ascii="Verdana" w:hAnsi="Verdana"/>
          <w:sz w:val="20"/>
          <w:szCs w:val="20"/>
        </w:rPr>
        <w:t xml:space="preserve">Tomcat, </w:t>
      </w:r>
      <w:proofErr w:type="spellStart"/>
      <w:r>
        <w:rPr>
          <w:rFonts w:ascii="Verdana" w:hAnsi="Verdana"/>
          <w:sz w:val="20"/>
          <w:szCs w:val="20"/>
        </w:rPr>
        <w:t>Wildfly</w:t>
      </w:r>
      <w:proofErr w:type="spellEnd"/>
      <w:r>
        <w:rPr>
          <w:rFonts w:ascii="Verdana" w:hAnsi="Verdana"/>
          <w:sz w:val="20"/>
          <w:szCs w:val="20"/>
        </w:rPr>
        <w:t xml:space="preserve">, AWS </w:t>
      </w:r>
      <w:proofErr w:type="spellStart"/>
      <w:r>
        <w:rPr>
          <w:rFonts w:ascii="Verdana" w:hAnsi="Verdana"/>
          <w:sz w:val="20"/>
          <w:szCs w:val="20"/>
        </w:rPr>
        <w:t>Codepipeline</w:t>
      </w:r>
      <w:proofErr w:type="spellEnd"/>
      <w:r>
        <w:rPr>
          <w:rFonts w:ascii="Verdana" w:hAnsi="Verdana"/>
          <w:sz w:val="20"/>
          <w:szCs w:val="20"/>
        </w:rPr>
        <w:t xml:space="preserve">, AWS ECR, AWS ECS , AWS </w:t>
      </w:r>
      <w:proofErr w:type="spellStart"/>
      <w:r>
        <w:rPr>
          <w:rFonts w:ascii="Verdana" w:hAnsi="Verdana"/>
          <w:sz w:val="20"/>
          <w:szCs w:val="20"/>
        </w:rPr>
        <w:t>Cloudformation</w:t>
      </w:r>
      <w:proofErr w:type="spellEnd"/>
    </w:p>
    <w:p w14:paraId="21DF85E6" w14:textId="77777777" w:rsidR="001610E3" w:rsidRPr="001610E3" w:rsidRDefault="001610E3" w:rsidP="001610E3">
      <w:pPr>
        <w:ind w:left="720"/>
        <w:rPr>
          <w:b/>
          <w:sz w:val="20"/>
          <w:szCs w:val="20"/>
        </w:rPr>
      </w:pPr>
    </w:p>
    <w:p w14:paraId="7E92A243" w14:textId="77777777" w:rsidR="008F2BB6" w:rsidRPr="0019106F" w:rsidRDefault="008F2BB6" w:rsidP="0019106F">
      <w:pPr>
        <w:spacing w:line="360" w:lineRule="auto"/>
        <w:rPr>
          <w:b/>
          <w:sz w:val="20"/>
          <w:szCs w:val="20"/>
        </w:rPr>
      </w:pPr>
    </w:p>
    <w:p w14:paraId="5A67F0E7" w14:textId="77777777" w:rsidR="00E61027" w:rsidRPr="00A374DF" w:rsidRDefault="00E61027" w:rsidP="00E61027">
      <w:pPr>
        <w:ind w:firstLine="720"/>
        <w:rPr>
          <w:rFonts w:cs="Verdana"/>
          <w:b/>
          <w:sz w:val="20"/>
          <w:szCs w:val="20"/>
          <w:lang w:val="fr-FR"/>
        </w:rPr>
      </w:pPr>
      <w:r w:rsidRPr="00A374DF">
        <w:rPr>
          <w:rFonts w:cs="Verdana"/>
          <w:b/>
          <w:sz w:val="20"/>
          <w:szCs w:val="20"/>
          <w:lang w:val="fr-FR"/>
        </w:rPr>
        <w:t>Client: EPO (Europe Patent Office)</w:t>
      </w:r>
    </w:p>
    <w:p w14:paraId="5338DCF8" w14:textId="17B439F7" w:rsidR="00E61027" w:rsidRPr="0019106F" w:rsidRDefault="00E61027" w:rsidP="0019106F">
      <w:pPr>
        <w:pStyle w:val="ListParagraph"/>
        <w:rPr>
          <w:rFonts w:ascii="Verdana" w:hAnsi="Verdana"/>
          <w:b/>
          <w:sz w:val="20"/>
          <w:szCs w:val="20"/>
        </w:rPr>
      </w:pPr>
      <w:r w:rsidRPr="00F03061">
        <w:rPr>
          <w:rFonts w:ascii="Verdana" w:hAnsi="Verdana"/>
          <w:b/>
          <w:sz w:val="20"/>
          <w:szCs w:val="20"/>
        </w:rPr>
        <w:t>Key Responsibilities:</w:t>
      </w:r>
    </w:p>
    <w:p w14:paraId="4781FBC5" w14:textId="77777777" w:rsidR="00E61027" w:rsidRPr="00F03061" w:rsidRDefault="00AE1C1F" w:rsidP="00E61027">
      <w:pPr>
        <w:pStyle w:val="ListParagraph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="00E61027">
        <w:rPr>
          <w:rFonts w:ascii="Verdana" w:hAnsi="Verdana"/>
          <w:sz w:val="20"/>
          <w:szCs w:val="20"/>
        </w:rPr>
        <w:t>et up the CI infrastructure</w:t>
      </w:r>
      <w:r w:rsidR="001753DC">
        <w:rPr>
          <w:rFonts w:ascii="Verdana" w:hAnsi="Verdana"/>
          <w:sz w:val="20"/>
          <w:szCs w:val="20"/>
        </w:rPr>
        <w:t xml:space="preserve"> on offshore</w:t>
      </w:r>
      <w:r w:rsidR="00E61027">
        <w:rPr>
          <w:rFonts w:ascii="Verdana" w:hAnsi="Verdana"/>
          <w:sz w:val="20"/>
          <w:szCs w:val="20"/>
        </w:rPr>
        <w:t>.</w:t>
      </w:r>
    </w:p>
    <w:p w14:paraId="60A4A110" w14:textId="77777777" w:rsidR="00204596" w:rsidRPr="00A93372" w:rsidRDefault="00E61027" w:rsidP="00232E09">
      <w:pPr>
        <w:pStyle w:val="ListParagraph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Installed</w:t>
      </w:r>
      <w:r w:rsidR="00204596">
        <w:rPr>
          <w:rFonts w:ascii="Verdana" w:hAnsi="Verdana"/>
          <w:sz w:val="20"/>
          <w:szCs w:val="20"/>
        </w:rPr>
        <w:t xml:space="preserve"> and Configured</w:t>
      </w:r>
      <w:r>
        <w:rPr>
          <w:rFonts w:ascii="Verdana" w:hAnsi="Verdana"/>
          <w:sz w:val="20"/>
          <w:szCs w:val="20"/>
        </w:rPr>
        <w:t xml:space="preserve"> </w:t>
      </w:r>
      <w:r w:rsidR="00A30AF5">
        <w:rPr>
          <w:rFonts w:ascii="Verdana" w:hAnsi="Verdana"/>
          <w:sz w:val="20"/>
          <w:szCs w:val="20"/>
        </w:rPr>
        <w:t>Jenkins,</w:t>
      </w:r>
      <w:r>
        <w:rPr>
          <w:rFonts w:ascii="Verdana" w:hAnsi="Verdana"/>
          <w:sz w:val="20"/>
          <w:szCs w:val="20"/>
        </w:rPr>
        <w:t xml:space="preserve"> Sonar and Nexus </w:t>
      </w:r>
      <w:r w:rsidR="00A30AF5">
        <w:rPr>
          <w:rFonts w:ascii="Verdana" w:hAnsi="Verdana"/>
          <w:sz w:val="20"/>
          <w:szCs w:val="20"/>
        </w:rPr>
        <w:t xml:space="preserve">for </w:t>
      </w:r>
      <w:r w:rsidR="00187D8D">
        <w:rPr>
          <w:rFonts w:ascii="Verdana" w:hAnsi="Verdana"/>
          <w:sz w:val="20"/>
          <w:szCs w:val="20"/>
        </w:rPr>
        <w:t>Continuous</w:t>
      </w:r>
      <w:r w:rsidR="00A30AF5">
        <w:rPr>
          <w:rFonts w:ascii="Verdana" w:hAnsi="Verdana"/>
          <w:sz w:val="20"/>
          <w:szCs w:val="20"/>
        </w:rPr>
        <w:t xml:space="preserve"> Integration and Deployment</w:t>
      </w:r>
      <w:r w:rsidR="00204596">
        <w:rPr>
          <w:rFonts w:ascii="Verdana" w:hAnsi="Verdana"/>
          <w:sz w:val="20"/>
          <w:szCs w:val="20"/>
        </w:rPr>
        <w:t>.</w:t>
      </w:r>
    </w:p>
    <w:p w14:paraId="26C3BD41" w14:textId="77777777" w:rsidR="00A93372" w:rsidRPr="00232E09" w:rsidRDefault="00A93372" w:rsidP="00232E09">
      <w:pPr>
        <w:pStyle w:val="ListParagraph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Creation of tickets for Deployment to different environment, for understanding of Release Process.</w:t>
      </w:r>
    </w:p>
    <w:p w14:paraId="3E40234E" w14:textId="77777777" w:rsidR="001753DC" w:rsidRPr="001753DC" w:rsidRDefault="00204596" w:rsidP="001753DC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Up</w:t>
      </w:r>
      <w:r w:rsidR="00CB6ED2">
        <w:rPr>
          <w:rFonts w:ascii="Verdana" w:hAnsi="Verdana"/>
          <w:sz w:val="20"/>
          <w:szCs w:val="20"/>
        </w:rPr>
        <w:t>grade of Nexus and Jenkins</w:t>
      </w:r>
      <w:r w:rsidR="001753DC">
        <w:rPr>
          <w:rFonts w:ascii="Verdana" w:hAnsi="Verdana"/>
          <w:sz w:val="20"/>
          <w:szCs w:val="20"/>
        </w:rPr>
        <w:t xml:space="preserve"> with stable release.</w:t>
      </w:r>
    </w:p>
    <w:p w14:paraId="3D97461F" w14:textId="77777777" w:rsidR="00E61027" w:rsidRPr="00204596" w:rsidRDefault="00A30AF5" w:rsidP="00E61027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Created Jobs for</w:t>
      </w:r>
      <w:r w:rsidR="00CB6ED2">
        <w:rPr>
          <w:rFonts w:ascii="Verdana" w:hAnsi="Verdana"/>
          <w:sz w:val="20"/>
          <w:szCs w:val="20"/>
        </w:rPr>
        <w:t xml:space="preserve"> Continuous</w:t>
      </w:r>
      <w:r>
        <w:rPr>
          <w:rFonts w:ascii="Verdana" w:hAnsi="Verdana"/>
          <w:sz w:val="20"/>
          <w:szCs w:val="20"/>
        </w:rPr>
        <w:t xml:space="preserve"> Dev</w:t>
      </w:r>
      <w:r w:rsidR="00204596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>lopment</w:t>
      </w:r>
      <w:r w:rsidR="00204596">
        <w:rPr>
          <w:rFonts w:ascii="Verdana" w:hAnsi="Verdana"/>
          <w:sz w:val="20"/>
          <w:szCs w:val="20"/>
        </w:rPr>
        <w:t>.</w:t>
      </w:r>
    </w:p>
    <w:p w14:paraId="6F69E47B" w14:textId="77777777" w:rsidR="00204596" w:rsidRPr="00CB6ED2" w:rsidRDefault="00204596" w:rsidP="00E61027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Created Jenkins Jobs for Automated deployment on development and Testing environments.</w:t>
      </w:r>
    </w:p>
    <w:p w14:paraId="4C6F3EFD" w14:textId="77777777" w:rsidR="00CB6ED2" w:rsidRPr="00C115FC" w:rsidRDefault="00CB6ED2" w:rsidP="00E61027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Create Automated Jobs for House Keeping on Servers.</w:t>
      </w:r>
    </w:p>
    <w:p w14:paraId="62D056EF" w14:textId="77777777" w:rsidR="00C115FC" w:rsidRPr="00C115FC" w:rsidRDefault="00C115FC" w:rsidP="00E61027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Configure application servers JBOSS and </w:t>
      </w:r>
      <w:r w:rsidR="00CB6ED2"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>omcat for better performance and application deployment.</w:t>
      </w:r>
    </w:p>
    <w:p w14:paraId="6DA405A8" w14:textId="77777777" w:rsidR="00C115FC" w:rsidRPr="00C115FC" w:rsidRDefault="00C115FC" w:rsidP="00E61027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Con</w:t>
      </w:r>
      <w:r w:rsidR="00232E09">
        <w:rPr>
          <w:rFonts w:ascii="Verdana" w:hAnsi="Verdana"/>
          <w:sz w:val="20"/>
          <w:szCs w:val="20"/>
        </w:rPr>
        <w:t xml:space="preserve">figured Windows </w:t>
      </w:r>
      <w:r>
        <w:rPr>
          <w:rFonts w:ascii="Verdana" w:hAnsi="Verdana"/>
          <w:sz w:val="20"/>
          <w:szCs w:val="20"/>
        </w:rPr>
        <w:t>machines for application deployment.</w:t>
      </w:r>
    </w:p>
    <w:p w14:paraId="487A0161" w14:textId="77777777" w:rsidR="00C115FC" w:rsidRPr="006A2816" w:rsidRDefault="00C115FC" w:rsidP="00E61027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Working closely with testing and development team to make sure delivery is done on time.</w:t>
      </w:r>
    </w:p>
    <w:p w14:paraId="0B93D01E" w14:textId="77777777" w:rsidR="00E61027" w:rsidRPr="00CB6ED2" w:rsidRDefault="00E61027" w:rsidP="00E61027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Prepared Training Documents for </w:t>
      </w:r>
      <w:r w:rsidR="00A30AF5">
        <w:rPr>
          <w:rFonts w:ascii="Verdana" w:hAnsi="Verdana"/>
          <w:sz w:val="20"/>
          <w:szCs w:val="20"/>
        </w:rPr>
        <w:t>Developers</w:t>
      </w:r>
      <w:r>
        <w:rPr>
          <w:rFonts w:ascii="Verdana" w:hAnsi="Verdana"/>
          <w:sz w:val="20"/>
          <w:szCs w:val="20"/>
        </w:rPr>
        <w:t xml:space="preserve"> on how to use Jenkins and CI tools for deployment.</w:t>
      </w:r>
    </w:p>
    <w:p w14:paraId="40A3B543" w14:textId="77777777" w:rsidR="00CB6ED2" w:rsidRDefault="00CB6ED2" w:rsidP="00E61027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Currently working on Implementation on </w:t>
      </w:r>
      <w:r w:rsidR="00232E09">
        <w:rPr>
          <w:rFonts w:ascii="Verdana" w:hAnsi="Verdana"/>
          <w:sz w:val="20"/>
          <w:szCs w:val="20"/>
        </w:rPr>
        <w:t xml:space="preserve">Nagios </w:t>
      </w:r>
      <w:r w:rsidR="00FD22DF">
        <w:rPr>
          <w:rFonts w:ascii="Verdana" w:hAnsi="Verdana"/>
          <w:sz w:val="20"/>
          <w:szCs w:val="20"/>
        </w:rPr>
        <w:t xml:space="preserve">for </w:t>
      </w:r>
      <w:r w:rsidR="00FD22DF" w:rsidRPr="00FD22DF">
        <w:rPr>
          <w:rFonts w:ascii="Verdana" w:hAnsi="Verdana"/>
          <w:sz w:val="20"/>
          <w:szCs w:val="20"/>
        </w:rPr>
        <w:t>Configured Nagios Core for monitoring</w:t>
      </w:r>
      <w:r w:rsidR="00FD22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 Test Environments.</w:t>
      </w:r>
    </w:p>
    <w:p w14:paraId="636DA52D" w14:textId="77777777" w:rsidR="00F45A35" w:rsidRPr="00FD22DF" w:rsidRDefault="00F45A35" w:rsidP="00F45A35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0066A763" w14:textId="77777777" w:rsidR="00CB6ED2" w:rsidRPr="00444AD8" w:rsidRDefault="00CB6ED2" w:rsidP="00CB6ED2">
      <w:pPr>
        <w:pStyle w:val="ListParagraph"/>
        <w:ind w:left="1080"/>
        <w:rPr>
          <w:rFonts w:ascii="Verdana" w:hAnsi="Verdana"/>
          <w:b/>
          <w:sz w:val="20"/>
          <w:szCs w:val="20"/>
        </w:rPr>
      </w:pPr>
    </w:p>
    <w:p w14:paraId="7D3033FD" w14:textId="13CCE1CC" w:rsidR="00F93F62" w:rsidRPr="00564356" w:rsidRDefault="00F93F62" w:rsidP="00F93F62">
      <w:pPr>
        <w:pStyle w:val="ListParagraph"/>
        <w:numPr>
          <w:ilvl w:val="0"/>
          <w:numId w:val="13"/>
        </w:numPr>
        <w:rPr>
          <w:rFonts w:ascii="Verdana" w:hAnsi="Verdana"/>
          <w:b/>
          <w:sz w:val="20"/>
          <w:szCs w:val="20"/>
        </w:rPr>
      </w:pPr>
      <w:r w:rsidRPr="00564356">
        <w:rPr>
          <w:rFonts w:ascii="Verdana" w:hAnsi="Verdana"/>
          <w:b/>
          <w:sz w:val="20"/>
          <w:szCs w:val="20"/>
        </w:rPr>
        <w:t>Technologies Worked On:</w:t>
      </w:r>
      <w:r>
        <w:rPr>
          <w:rFonts w:ascii="Verdana" w:hAnsi="Verdana"/>
          <w:b/>
          <w:sz w:val="20"/>
          <w:szCs w:val="20"/>
        </w:rPr>
        <w:t xml:space="preserve"> </w:t>
      </w:r>
      <w:r w:rsidR="00FD22DF">
        <w:rPr>
          <w:rFonts w:ascii="Verdana" w:hAnsi="Verdana"/>
          <w:b/>
          <w:sz w:val="20"/>
          <w:szCs w:val="20"/>
        </w:rPr>
        <w:t xml:space="preserve"> </w:t>
      </w:r>
      <w:r w:rsidR="00FD22DF" w:rsidRPr="00FD22DF">
        <w:rPr>
          <w:rFonts w:ascii="Verdana" w:hAnsi="Verdana"/>
          <w:sz w:val="20"/>
          <w:szCs w:val="20"/>
        </w:rPr>
        <w:t>Java</w:t>
      </w:r>
      <w:r w:rsidR="00FD22DF">
        <w:rPr>
          <w:rFonts w:ascii="Verdana" w:hAnsi="Verdana"/>
          <w:b/>
          <w:sz w:val="20"/>
          <w:szCs w:val="20"/>
        </w:rPr>
        <w:t xml:space="preserve">, </w:t>
      </w:r>
      <w:r w:rsidR="003E04D9">
        <w:rPr>
          <w:rFonts w:ascii="Verdana" w:hAnsi="Verdana"/>
          <w:sz w:val="20"/>
          <w:szCs w:val="20"/>
        </w:rPr>
        <w:t>Jenkins,</w:t>
      </w:r>
      <w:r w:rsidR="003E04D9" w:rsidRPr="006A2816">
        <w:rPr>
          <w:rFonts w:ascii="Verdana" w:hAnsi="Verdana"/>
          <w:sz w:val="20"/>
          <w:szCs w:val="20"/>
        </w:rPr>
        <w:t xml:space="preserve"> Sonar</w:t>
      </w:r>
      <w:r w:rsidR="003E04D9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>-HUB</w:t>
      </w:r>
      <w:r w:rsidR="003E04D9">
        <w:rPr>
          <w:rFonts w:ascii="Verdana" w:hAnsi="Verdana"/>
          <w:sz w:val="20"/>
          <w:szCs w:val="20"/>
        </w:rPr>
        <w:t xml:space="preserve">, GIT, </w:t>
      </w:r>
      <w:r>
        <w:rPr>
          <w:rFonts w:ascii="Verdana" w:hAnsi="Verdana"/>
          <w:sz w:val="20"/>
          <w:szCs w:val="20"/>
        </w:rPr>
        <w:t>MAVEN</w:t>
      </w:r>
      <w:r w:rsidR="002B1D32">
        <w:rPr>
          <w:rFonts w:ascii="Verdana" w:hAnsi="Verdana"/>
          <w:sz w:val="20"/>
          <w:szCs w:val="20"/>
        </w:rPr>
        <w:t>,</w:t>
      </w:r>
      <w:r w:rsidR="001753DC">
        <w:rPr>
          <w:rFonts w:ascii="Verdana" w:hAnsi="Verdana"/>
          <w:sz w:val="20"/>
          <w:szCs w:val="20"/>
        </w:rPr>
        <w:t xml:space="preserve"> </w:t>
      </w:r>
      <w:r w:rsidR="002B1D32">
        <w:rPr>
          <w:rFonts w:ascii="Verdana" w:hAnsi="Verdana"/>
          <w:sz w:val="20"/>
          <w:szCs w:val="20"/>
        </w:rPr>
        <w:t>Nagios</w:t>
      </w:r>
      <w:r w:rsidR="00F45A35">
        <w:rPr>
          <w:rFonts w:ascii="Verdana" w:hAnsi="Verdana"/>
          <w:sz w:val="20"/>
          <w:szCs w:val="20"/>
        </w:rPr>
        <w:t>,</w:t>
      </w:r>
      <w:r w:rsidR="001753DC">
        <w:rPr>
          <w:rFonts w:ascii="Verdana" w:hAnsi="Verdana"/>
          <w:sz w:val="20"/>
          <w:szCs w:val="20"/>
        </w:rPr>
        <w:t xml:space="preserve"> </w:t>
      </w:r>
      <w:r w:rsidR="00F45A35">
        <w:rPr>
          <w:rFonts w:ascii="Verdana" w:hAnsi="Verdana"/>
          <w:sz w:val="20"/>
          <w:szCs w:val="20"/>
        </w:rPr>
        <w:t>Tomcat, JBOSS</w:t>
      </w:r>
    </w:p>
    <w:p w14:paraId="61801A94" w14:textId="77777777" w:rsidR="00991A93" w:rsidRPr="0019106F" w:rsidRDefault="00991A93" w:rsidP="0019106F">
      <w:pPr>
        <w:suppressAutoHyphens w:val="0"/>
        <w:jc w:val="both"/>
        <w:rPr>
          <w:sz w:val="20"/>
          <w:szCs w:val="20"/>
        </w:rPr>
      </w:pPr>
    </w:p>
    <w:p w14:paraId="0A88811A" w14:textId="77777777" w:rsidR="00E9746C" w:rsidRDefault="00E9746C" w:rsidP="00564356">
      <w:pPr>
        <w:jc w:val="both"/>
        <w:rPr>
          <w:rStyle w:val="Strong"/>
          <w:sz w:val="20"/>
          <w:szCs w:val="20"/>
        </w:rPr>
      </w:pPr>
      <w:r>
        <w:rPr>
          <w:rStyle w:val="Strong"/>
          <w:sz w:val="20"/>
          <w:szCs w:val="20"/>
        </w:rPr>
        <w:t>EDUCATIONAL</w:t>
      </w:r>
      <w:r w:rsidRPr="00F03061">
        <w:rPr>
          <w:rStyle w:val="Strong"/>
          <w:sz w:val="20"/>
          <w:szCs w:val="20"/>
        </w:rPr>
        <w:t xml:space="preserve"> QUALIFICATIONS</w:t>
      </w:r>
      <w:r w:rsidR="00D1214D">
        <w:rPr>
          <w:rStyle w:val="Strong"/>
          <w:sz w:val="20"/>
          <w:szCs w:val="20"/>
        </w:rPr>
        <w:t>:</w:t>
      </w:r>
      <w:r w:rsidRPr="00F03061">
        <w:rPr>
          <w:rStyle w:val="Strong"/>
          <w:sz w:val="20"/>
          <w:szCs w:val="20"/>
        </w:rPr>
        <w:t xml:space="preserve"> </w:t>
      </w:r>
    </w:p>
    <w:p w14:paraId="31CD740D" w14:textId="77777777" w:rsidR="00E9746C" w:rsidRPr="00C31D4F" w:rsidRDefault="00E9746C" w:rsidP="00673E49">
      <w:pPr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C31D4F">
        <w:rPr>
          <w:bCs/>
          <w:sz w:val="20"/>
          <w:szCs w:val="20"/>
        </w:rPr>
        <w:t>B.TECH</w:t>
      </w:r>
      <w:r w:rsidR="00BC33E1" w:rsidRPr="00C31D4F">
        <w:rPr>
          <w:b/>
          <w:bCs/>
          <w:sz w:val="20"/>
          <w:szCs w:val="20"/>
        </w:rPr>
        <w:t xml:space="preserve"> (</w:t>
      </w:r>
      <w:r w:rsidR="00123A11">
        <w:rPr>
          <w:b/>
          <w:bCs/>
          <w:sz w:val="20"/>
          <w:szCs w:val="20"/>
        </w:rPr>
        <w:t>Information Technology</w:t>
      </w:r>
      <w:r w:rsidRPr="00C31D4F">
        <w:rPr>
          <w:b/>
          <w:bCs/>
          <w:sz w:val="20"/>
          <w:szCs w:val="20"/>
        </w:rPr>
        <w:t>)</w:t>
      </w:r>
      <w:r w:rsidR="00EB1809" w:rsidRPr="00C31D4F">
        <w:rPr>
          <w:b/>
          <w:bCs/>
          <w:sz w:val="20"/>
          <w:szCs w:val="20"/>
        </w:rPr>
        <w:t xml:space="preserve"> </w:t>
      </w:r>
      <w:r w:rsidR="00EB1809" w:rsidRPr="00C31D4F">
        <w:rPr>
          <w:bCs/>
          <w:sz w:val="20"/>
          <w:szCs w:val="20"/>
        </w:rPr>
        <w:t>with</w:t>
      </w:r>
      <w:r w:rsidRPr="00C31D4F">
        <w:rPr>
          <w:b/>
          <w:bCs/>
          <w:sz w:val="20"/>
          <w:szCs w:val="20"/>
        </w:rPr>
        <w:t xml:space="preserve"> </w:t>
      </w:r>
      <w:r w:rsidR="00123A11">
        <w:rPr>
          <w:b/>
          <w:bCs/>
          <w:sz w:val="20"/>
          <w:szCs w:val="20"/>
        </w:rPr>
        <w:t>77</w:t>
      </w:r>
      <w:r w:rsidR="00BC33E1" w:rsidRPr="00C31D4F">
        <w:rPr>
          <w:b/>
          <w:bCs/>
          <w:sz w:val="20"/>
          <w:szCs w:val="20"/>
        </w:rPr>
        <w:t>.</w:t>
      </w:r>
      <w:r w:rsidR="00123A11">
        <w:rPr>
          <w:b/>
          <w:bCs/>
          <w:sz w:val="20"/>
          <w:szCs w:val="20"/>
        </w:rPr>
        <w:t>78</w:t>
      </w:r>
      <w:r w:rsidR="00BC33E1" w:rsidRPr="00C31D4F">
        <w:rPr>
          <w:b/>
          <w:bCs/>
          <w:sz w:val="20"/>
          <w:szCs w:val="20"/>
        </w:rPr>
        <w:t xml:space="preserve">% </w:t>
      </w:r>
      <w:r w:rsidRPr="00C31D4F">
        <w:rPr>
          <w:bCs/>
          <w:sz w:val="20"/>
          <w:szCs w:val="20"/>
        </w:rPr>
        <w:t xml:space="preserve">from </w:t>
      </w:r>
      <w:r w:rsidR="00123A11">
        <w:rPr>
          <w:bCs/>
          <w:sz w:val="20"/>
          <w:szCs w:val="20"/>
        </w:rPr>
        <w:t>GGSIPU</w:t>
      </w:r>
      <w:r w:rsidRPr="00C31D4F">
        <w:rPr>
          <w:bCs/>
          <w:sz w:val="20"/>
          <w:szCs w:val="20"/>
        </w:rPr>
        <w:t xml:space="preserve">, </w:t>
      </w:r>
      <w:proofErr w:type="spellStart"/>
      <w:r w:rsidR="00123A11">
        <w:rPr>
          <w:bCs/>
          <w:sz w:val="20"/>
          <w:szCs w:val="20"/>
        </w:rPr>
        <w:t>Dwarka</w:t>
      </w:r>
      <w:proofErr w:type="spellEnd"/>
      <w:r w:rsidR="00123A11">
        <w:rPr>
          <w:bCs/>
          <w:sz w:val="20"/>
          <w:szCs w:val="20"/>
        </w:rPr>
        <w:t>, 2017</w:t>
      </w:r>
      <w:r w:rsidRPr="00C31D4F">
        <w:rPr>
          <w:bCs/>
          <w:sz w:val="20"/>
          <w:szCs w:val="20"/>
        </w:rPr>
        <w:t>.</w:t>
      </w:r>
    </w:p>
    <w:p w14:paraId="31E9D3A4" w14:textId="77777777" w:rsidR="00E9746C" w:rsidRPr="00C31D4F" w:rsidRDefault="00E9746C" w:rsidP="00673E49">
      <w:pPr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C31D4F">
        <w:rPr>
          <w:bCs/>
          <w:sz w:val="20"/>
          <w:szCs w:val="20"/>
        </w:rPr>
        <w:t xml:space="preserve">XII standard with </w:t>
      </w:r>
      <w:r w:rsidR="00BE5539">
        <w:rPr>
          <w:b/>
          <w:bCs/>
          <w:sz w:val="20"/>
          <w:szCs w:val="20"/>
        </w:rPr>
        <w:t>83.4</w:t>
      </w:r>
      <w:r w:rsidR="00BC33E1" w:rsidRPr="00C31D4F">
        <w:rPr>
          <w:b/>
          <w:bCs/>
          <w:sz w:val="20"/>
          <w:szCs w:val="20"/>
        </w:rPr>
        <w:t xml:space="preserve">% </w:t>
      </w:r>
      <w:r w:rsidRPr="00C31D4F">
        <w:rPr>
          <w:bCs/>
          <w:sz w:val="20"/>
          <w:szCs w:val="20"/>
        </w:rPr>
        <w:t>from C.B.S.E, Delhi, 20</w:t>
      </w:r>
      <w:r w:rsidR="00563FA5">
        <w:rPr>
          <w:bCs/>
          <w:sz w:val="20"/>
          <w:szCs w:val="20"/>
        </w:rPr>
        <w:t>12</w:t>
      </w:r>
      <w:r w:rsidRPr="00C31D4F">
        <w:rPr>
          <w:bCs/>
          <w:sz w:val="20"/>
          <w:szCs w:val="20"/>
        </w:rPr>
        <w:t>.</w:t>
      </w:r>
    </w:p>
    <w:p w14:paraId="726907E7" w14:textId="77777777" w:rsidR="00E9746C" w:rsidRPr="00811997" w:rsidRDefault="00E9746C" w:rsidP="00673E49">
      <w:pPr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C31D4F">
        <w:rPr>
          <w:bCs/>
          <w:sz w:val="20"/>
          <w:szCs w:val="20"/>
        </w:rPr>
        <w:t xml:space="preserve">X standard with </w:t>
      </w:r>
      <w:r w:rsidR="00BE5539">
        <w:rPr>
          <w:b/>
          <w:bCs/>
          <w:sz w:val="20"/>
          <w:szCs w:val="20"/>
        </w:rPr>
        <w:t>74.10</w:t>
      </w:r>
      <w:r w:rsidR="00BC33E1" w:rsidRPr="00C31D4F">
        <w:rPr>
          <w:b/>
          <w:bCs/>
          <w:sz w:val="20"/>
          <w:szCs w:val="20"/>
        </w:rPr>
        <w:t>%</w:t>
      </w:r>
      <w:r w:rsidRPr="00C31D4F">
        <w:rPr>
          <w:bCs/>
          <w:sz w:val="20"/>
          <w:szCs w:val="20"/>
        </w:rPr>
        <w:t xml:space="preserve"> from C.B.S.E, Delhi, 20</w:t>
      </w:r>
      <w:r w:rsidR="00563FA5">
        <w:rPr>
          <w:bCs/>
          <w:sz w:val="20"/>
          <w:szCs w:val="20"/>
        </w:rPr>
        <w:t>10</w:t>
      </w:r>
      <w:r w:rsidRPr="00C31D4F">
        <w:rPr>
          <w:bCs/>
          <w:sz w:val="20"/>
          <w:szCs w:val="20"/>
        </w:rPr>
        <w:t>.</w:t>
      </w:r>
    </w:p>
    <w:p w14:paraId="42611424" w14:textId="77777777" w:rsidR="00811997" w:rsidRPr="00C31D4F" w:rsidRDefault="00811997" w:rsidP="00811997">
      <w:pPr>
        <w:jc w:val="both"/>
        <w:rPr>
          <w:b/>
          <w:bCs/>
          <w:sz w:val="20"/>
          <w:szCs w:val="20"/>
        </w:rPr>
      </w:pPr>
    </w:p>
    <w:p w14:paraId="214E8039" w14:textId="77777777" w:rsidR="00C31D4F" w:rsidRDefault="00C31D4F" w:rsidP="00564356">
      <w:pPr>
        <w:rPr>
          <w:rStyle w:val="Strong"/>
          <w:sz w:val="20"/>
          <w:szCs w:val="20"/>
        </w:rPr>
      </w:pPr>
      <w:r w:rsidRPr="00C31D4F">
        <w:rPr>
          <w:rStyle w:val="Strong"/>
          <w:sz w:val="20"/>
          <w:szCs w:val="20"/>
        </w:rPr>
        <w:t>PERSONAL DETAILS</w:t>
      </w:r>
      <w:r w:rsidR="00D1214D">
        <w:rPr>
          <w:rStyle w:val="Strong"/>
          <w:sz w:val="20"/>
          <w:szCs w:val="20"/>
        </w:rPr>
        <w:t>:</w:t>
      </w:r>
    </w:p>
    <w:p w14:paraId="5B99C7B3" w14:textId="77777777" w:rsidR="00AF4AB1" w:rsidRDefault="00C31D4F" w:rsidP="00564356">
      <w:pPr>
        <w:rPr>
          <w:bCs/>
          <w:sz w:val="20"/>
          <w:szCs w:val="20"/>
        </w:rPr>
      </w:pPr>
      <w:r w:rsidRPr="00C31D4F">
        <w:rPr>
          <w:rStyle w:val="Strong"/>
          <w:sz w:val="20"/>
          <w:szCs w:val="20"/>
        </w:rPr>
        <w:t>Name</w:t>
      </w:r>
      <w:r>
        <w:rPr>
          <w:rStyle w:val="Strong"/>
          <w:rFonts w:ascii="Cambria" w:hAnsi="Cambria"/>
          <w:b w:val="0"/>
          <w:sz w:val="24"/>
          <w:szCs w:val="24"/>
        </w:rPr>
        <w:t xml:space="preserve">: </w:t>
      </w:r>
      <w:r w:rsidR="00AF4AB1">
        <w:rPr>
          <w:bCs/>
          <w:sz w:val="20"/>
          <w:szCs w:val="20"/>
        </w:rPr>
        <w:t>Rajat Arora</w:t>
      </w:r>
    </w:p>
    <w:p w14:paraId="358EF253" w14:textId="77777777" w:rsidR="00C31D4F" w:rsidRPr="00C31D4F" w:rsidRDefault="00C31D4F" w:rsidP="00564356">
      <w:pPr>
        <w:rPr>
          <w:bCs/>
          <w:sz w:val="20"/>
          <w:szCs w:val="20"/>
        </w:rPr>
      </w:pPr>
      <w:r w:rsidRPr="00C31D4F">
        <w:rPr>
          <w:rStyle w:val="Strong"/>
          <w:sz w:val="20"/>
          <w:szCs w:val="20"/>
        </w:rPr>
        <w:t>Father’s</w:t>
      </w:r>
      <w:r w:rsidRPr="00C31D4F">
        <w:rPr>
          <w:rStyle w:val="Strong"/>
          <w:bCs w:val="0"/>
        </w:rPr>
        <w:t xml:space="preserve"> </w:t>
      </w:r>
      <w:r w:rsidRPr="00C31D4F">
        <w:rPr>
          <w:rStyle w:val="Strong"/>
          <w:bCs w:val="0"/>
          <w:sz w:val="20"/>
          <w:szCs w:val="20"/>
        </w:rPr>
        <w:t>Name</w:t>
      </w:r>
      <w:r w:rsidR="00AF4AB1">
        <w:rPr>
          <w:bCs/>
          <w:sz w:val="20"/>
          <w:szCs w:val="20"/>
        </w:rPr>
        <w:t>: Manohar Lal Arora</w:t>
      </w:r>
    </w:p>
    <w:p w14:paraId="47F31AE4" w14:textId="77777777" w:rsidR="00C31D4F" w:rsidRPr="00C31D4F" w:rsidRDefault="00C31D4F" w:rsidP="00564356">
      <w:pPr>
        <w:rPr>
          <w:bCs/>
          <w:sz w:val="20"/>
          <w:szCs w:val="20"/>
        </w:rPr>
      </w:pPr>
      <w:r w:rsidRPr="00C31D4F">
        <w:rPr>
          <w:rStyle w:val="Strong"/>
          <w:bCs w:val="0"/>
          <w:sz w:val="20"/>
          <w:szCs w:val="20"/>
        </w:rPr>
        <w:t>Date of Birth</w:t>
      </w:r>
      <w:r w:rsidRPr="00C31D4F">
        <w:rPr>
          <w:bCs/>
          <w:sz w:val="20"/>
          <w:szCs w:val="20"/>
        </w:rPr>
        <w:t xml:space="preserve">: 2 </w:t>
      </w:r>
      <w:r w:rsidR="00AF4AB1">
        <w:rPr>
          <w:bCs/>
          <w:sz w:val="20"/>
          <w:szCs w:val="20"/>
        </w:rPr>
        <w:t>April</w:t>
      </w:r>
      <w:r w:rsidRPr="00C31D4F">
        <w:rPr>
          <w:bCs/>
          <w:sz w:val="20"/>
          <w:szCs w:val="20"/>
        </w:rPr>
        <w:t xml:space="preserve"> 19</w:t>
      </w:r>
      <w:r w:rsidR="00AF4AB1">
        <w:rPr>
          <w:bCs/>
          <w:sz w:val="20"/>
          <w:szCs w:val="20"/>
        </w:rPr>
        <w:t>94</w:t>
      </w:r>
      <w:r w:rsidRPr="00C31D4F">
        <w:rPr>
          <w:bCs/>
          <w:sz w:val="20"/>
          <w:szCs w:val="20"/>
        </w:rPr>
        <w:t>.</w:t>
      </w:r>
    </w:p>
    <w:p w14:paraId="545B7445" w14:textId="77777777" w:rsidR="00811997" w:rsidRPr="00F03061" w:rsidRDefault="00811997" w:rsidP="006F1F82">
      <w:pPr>
        <w:jc w:val="both"/>
        <w:rPr>
          <w:b/>
          <w:color w:val="000000"/>
          <w:sz w:val="20"/>
          <w:szCs w:val="20"/>
        </w:rPr>
      </w:pPr>
    </w:p>
    <w:p w14:paraId="3008BBA3" w14:textId="6018ED1E" w:rsidR="00564356" w:rsidRPr="00C22B64" w:rsidRDefault="004B0486" w:rsidP="00564356">
      <w:pPr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="00BF3888" w:rsidRPr="00F03061">
        <w:rPr>
          <w:b/>
          <w:sz w:val="20"/>
          <w:szCs w:val="20"/>
        </w:rPr>
        <w:t>ECLARATION:</w:t>
      </w:r>
    </w:p>
    <w:p w14:paraId="5A131E73" w14:textId="77777777" w:rsidR="008807E0" w:rsidRDefault="00BF3888" w:rsidP="00564356">
      <w:pPr>
        <w:rPr>
          <w:sz w:val="20"/>
          <w:szCs w:val="20"/>
        </w:rPr>
      </w:pPr>
      <w:r w:rsidRPr="00F03061">
        <w:rPr>
          <w:sz w:val="20"/>
          <w:szCs w:val="20"/>
        </w:rPr>
        <w:t>I hereby declare that the above-mentioned information is best to my knowledge and belief.</w:t>
      </w:r>
    </w:p>
    <w:p w14:paraId="2A84117F" w14:textId="77777777" w:rsidR="00564356" w:rsidRDefault="00564356" w:rsidP="007A6DF8">
      <w:pPr>
        <w:ind w:left="720"/>
        <w:rPr>
          <w:sz w:val="20"/>
          <w:szCs w:val="20"/>
        </w:rPr>
      </w:pPr>
    </w:p>
    <w:p w14:paraId="27A0084F" w14:textId="77777777" w:rsidR="00564356" w:rsidRDefault="00564356" w:rsidP="007A6DF8">
      <w:pPr>
        <w:ind w:left="720"/>
        <w:rPr>
          <w:sz w:val="20"/>
          <w:szCs w:val="20"/>
        </w:rPr>
      </w:pPr>
    </w:p>
    <w:p w14:paraId="416B8A01" w14:textId="77777777" w:rsidR="00BF3888" w:rsidRDefault="00BF3888" w:rsidP="007A6DF8">
      <w:pPr>
        <w:ind w:left="720"/>
        <w:rPr>
          <w:b/>
          <w:sz w:val="20"/>
          <w:szCs w:val="20"/>
        </w:rPr>
      </w:pPr>
      <w:r w:rsidRPr="00F03061">
        <w:rPr>
          <w:b/>
          <w:sz w:val="20"/>
          <w:szCs w:val="20"/>
        </w:rPr>
        <w:t>DATE:</w:t>
      </w:r>
    </w:p>
    <w:p w14:paraId="559A10E5" w14:textId="77777777" w:rsidR="00C31D4F" w:rsidRPr="00F03061" w:rsidRDefault="00C31D4F" w:rsidP="007A6DF8">
      <w:pPr>
        <w:ind w:left="720"/>
        <w:rPr>
          <w:b/>
          <w:sz w:val="20"/>
          <w:szCs w:val="20"/>
        </w:rPr>
      </w:pPr>
    </w:p>
    <w:p w14:paraId="1286F471" w14:textId="77777777" w:rsidR="00110402" w:rsidRDefault="00BF3888" w:rsidP="007A6DF8">
      <w:pPr>
        <w:ind w:left="720"/>
        <w:rPr>
          <w:b/>
          <w:sz w:val="20"/>
          <w:szCs w:val="20"/>
        </w:rPr>
      </w:pPr>
      <w:r w:rsidRPr="00F03061">
        <w:rPr>
          <w:b/>
          <w:sz w:val="20"/>
          <w:szCs w:val="20"/>
        </w:rPr>
        <w:t xml:space="preserve">PLACE: </w:t>
      </w:r>
      <w:r w:rsidR="004846A1" w:rsidRPr="00F03061">
        <w:rPr>
          <w:sz w:val="20"/>
          <w:szCs w:val="20"/>
        </w:rPr>
        <w:t>DELHI</w:t>
      </w:r>
      <w:r w:rsidR="00154D54" w:rsidRPr="00F03061">
        <w:rPr>
          <w:b/>
          <w:sz w:val="20"/>
          <w:szCs w:val="20"/>
        </w:rPr>
        <w:t xml:space="preserve"> </w:t>
      </w:r>
    </w:p>
    <w:p w14:paraId="5E5C3EF5" w14:textId="77777777" w:rsidR="008807E0" w:rsidRPr="00F03061" w:rsidRDefault="00154D54" w:rsidP="007A6DF8">
      <w:pPr>
        <w:ind w:left="720"/>
        <w:rPr>
          <w:b/>
          <w:sz w:val="20"/>
          <w:szCs w:val="20"/>
        </w:rPr>
      </w:pPr>
      <w:r w:rsidRPr="00F03061">
        <w:rPr>
          <w:b/>
          <w:sz w:val="20"/>
          <w:szCs w:val="20"/>
        </w:rPr>
        <w:t xml:space="preserve">                                                                        </w:t>
      </w:r>
      <w:r w:rsidR="00905428" w:rsidRPr="00F03061">
        <w:rPr>
          <w:b/>
          <w:sz w:val="20"/>
          <w:szCs w:val="20"/>
        </w:rPr>
        <w:t xml:space="preserve">                           </w:t>
      </w:r>
      <w:r w:rsidR="00CD39AA">
        <w:rPr>
          <w:b/>
          <w:sz w:val="20"/>
          <w:szCs w:val="20"/>
        </w:rPr>
        <w:t>RAJAT ARORA</w:t>
      </w:r>
    </w:p>
    <w:sectPr w:rsidR="008807E0" w:rsidRPr="00F03061" w:rsidSect="006D77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008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E689B" w14:textId="77777777" w:rsidR="00E77782" w:rsidRDefault="00E77782" w:rsidP="00110402">
      <w:r>
        <w:separator/>
      </w:r>
    </w:p>
  </w:endnote>
  <w:endnote w:type="continuationSeparator" w:id="0">
    <w:p w14:paraId="154D6F7B" w14:textId="77777777" w:rsidR="00E77782" w:rsidRDefault="00E77782" w:rsidP="00110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charset w:val="8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E4E4D" w14:textId="77777777" w:rsidR="005D10C6" w:rsidRDefault="005D10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6FC70" w14:textId="77777777" w:rsidR="005D10C6" w:rsidRDefault="005D10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1EBF1" w14:textId="77777777" w:rsidR="005D10C6" w:rsidRDefault="005D10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7103F" w14:textId="77777777" w:rsidR="00E77782" w:rsidRDefault="00E77782" w:rsidP="00110402">
      <w:r>
        <w:separator/>
      </w:r>
    </w:p>
  </w:footnote>
  <w:footnote w:type="continuationSeparator" w:id="0">
    <w:p w14:paraId="3E3DE5FA" w14:textId="77777777" w:rsidR="00E77782" w:rsidRDefault="00E77782" w:rsidP="00110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1C547" w14:textId="77777777" w:rsidR="005D10C6" w:rsidRDefault="005D10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5D34E" w14:textId="77777777" w:rsidR="00564356" w:rsidRDefault="00564356" w:rsidP="00564356">
    <w:pPr>
      <w:pStyle w:val="Header"/>
      <w:jc w:val="right"/>
    </w:pPr>
    <w:r>
      <w:tab/>
    </w:r>
    <w:r>
      <w:tab/>
    </w:r>
    <w:hyperlink r:id="rId1" w:history="1">
      <w:r w:rsidR="00946220" w:rsidRPr="00F54B12">
        <w:rPr>
          <w:rStyle w:val="Hyperlink"/>
          <w:lang w:val="en-US"/>
        </w:rPr>
        <w:t>rajatpulkit</w:t>
      </w:r>
      <w:r w:rsidR="00946220" w:rsidRPr="00F54B12">
        <w:rPr>
          <w:rStyle w:val="Hyperlink"/>
        </w:rPr>
        <w:t>@gmail.com</w:t>
      </w:r>
    </w:hyperlink>
  </w:p>
  <w:p w14:paraId="00E8561E" w14:textId="77777777" w:rsidR="00564356" w:rsidRDefault="00946220" w:rsidP="00946220">
    <w:pPr>
      <w:pStyle w:val="Header"/>
      <w:jc w:val="right"/>
    </w:pPr>
    <w:r>
      <w:rPr>
        <w:lang w:val="en-US"/>
      </w:rPr>
      <w:t xml:space="preserve">                                                                           </w:t>
    </w:r>
    <w:r>
      <w:tab/>
    </w:r>
    <w:r>
      <w:tab/>
      <w:t xml:space="preserve">+91 </w:t>
    </w:r>
    <w:r>
      <w:rPr>
        <w:lang w:val="en-US"/>
      </w:rPr>
      <w:t>8800930263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3B104" w14:textId="77777777" w:rsidR="005D10C6" w:rsidRDefault="005D10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4EB629A"/>
    <w:multiLevelType w:val="hybridMultilevel"/>
    <w:tmpl w:val="C1405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06FC1"/>
    <w:multiLevelType w:val="hybridMultilevel"/>
    <w:tmpl w:val="F6164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2A7150"/>
    <w:multiLevelType w:val="hybridMultilevel"/>
    <w:tmpl w:val="B5D0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67CC1"/>
    <w:multiLevelType w:val="hybridMultilevel"/>
    <w:tmpl w:val="7F8A3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FA6DFA"/>
    <w:multiLevelType w:val="hybridMultilevel"/>
    <w:tmpl w:val="E32495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C3D2D"/>
    <w:multiLevelType w:val="hybridMultilevel"/>
    <w:tmpl w:val="A588F43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B30054"/>
    <w:multiLevelType w:val="hybridMultilevel"/>
    <w:tmpl w:val="A238E4C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B4BC3"/>
    <w:multiLevelType w:val="hybridMultilevel"/>
    <w:tmpl w:val="9DA0A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450BB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064769C"/>
    <w:multiLevelType w:val="hybridMultilevel"/>
    <w:tmpl w:val="0C742D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F62925"/>
    <w:multiLevelType w:val="hybridMultilevel"/>
    <w:tmpl w:val="5648A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AA10E9"/>
    <w:multiLevelType w:val="hybridMultilevel"/>
    <w:tmpl w:val="B52AA55C"/>
    <w:lvl w:ilvl="0" w:tplc="04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7FB803F1"/>
    <w:multiLevelType w:val="hybridMultilevel"/>
    <w:tmpl w:val="83060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4"/>
  </w:num>
  <w:num w:numId="5">
    <w:abstractNumId w:val="5"/>
  </w:num>
  <w:num w:numId="6">
    <w:abstractNumId w:val="11"/>
  </w:num>
  <w:num w:numId="7">
    <w:abstractNumId w:val="6"/>
  </w:num>
  <w:num w:numId="8">
    <w:abstractNumId w:val="7"/>
  </w:num>
  <w:num w:numId="9">
    <w:abstractNumId w:val="13"/>
  </w:num>
  <w:num w:numId="10">
    <w:abstractNumId w:val="12"/>
  </w:num>
  <w:num w:numId="11">
    <w:abstractNumId w:val="8"/>
  </w:num>
  <w:num w:numId="12">
    <w:abstractNumId w:val="9"/>
  </w:num>
  <w:num w:numId="13">
    <w:abstractNumId w:val="10"/>
  </w:num>
  <w:num w:numId="14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80"/>
  <w:drawingGridVerticalSpacing w:val="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E0"/>
    <w:rsid w:val="00003E0F"/>
    <w:rsid w:val="00005D8E"/>
    <w:rsid w:val="00006607"/>
    <w:rsid w:val="000259A2"/>
    <w:rsid w:val="00026E6A"/>
    <w:rsid w:val="00031095"/>
    <w:rsid w:val="000311CF"/>
    <w:rsid w:val="00036457"/>
    <w:rsid w:val="00056073"/>
    <w:rsid w:val="00063822"/>
    <w:rsid w:val="00091B11"/>
    <w:rsid w:val="000A1B1A"/>
    <w:rsid w:val="000A2B6E"/>
    <w:rsid w:val="000A2BD0"/>
    <w:rsid w:val="000A57D0"/>
    <w:rsid w:val="000B5E74"/>
    <w:rsid w:val="000C54D7"/>
    <w:rsid w:val="000D0901"/>
    <w:rsid w:val="000D1AAB"/>
    <w:rsid w:val="000D4483"/>
    <w:rsid w:val="000E4EFF"/>
    <w:rsid w:val="000F2102"/>
    <w:rsid w:val="000F2589"/>
    <w:rsid w:val="00110402"/>
    <w:rsid w:val="0011478D"/>
    <w:rsid w:val="00115041"/>
    <w:rsid w:val="00115521"/>
    <w:rsid w:val="0012378C"/>
    <w:rsid w:val="00123A11"/>
    <w:rsid w:val="00132BB8"/>
    <w:rsid w:val="00142912"/>
    <w:rsid w:val="00142B0F"/>
    <w:rsid w:val="00154D54"/>
    <w:rsid w:val="00157B49"/>
    <w:rsid w:val="00160B86"/>
    <w:rsid w:val="001610E3"/>
    <w:rsid w:val="001753DC"/>
    <w:rsid w:val="0017664D"/>
    <w:rsid w:val="001820F2"/>
    <w:rsid w:val="00187D8D"/>
    <w:rsid w:val="0019106F"/>
    <w:rsid w:val="001A46D6"/>
    <w:rsid w:val="001B56D3"/>
    <w:rsid w:val="001B7463"/>
    <w:rsid w:val="001B7BC5"/>
    <w:rsid w:val="001C7277"/>
    <w:rsid w:val="001D37F4"/>
    <w:rsid w:val="001E3EAC"/>
    <w:rsid w:val="001E62A5"/>
    <w:rsid w:val="001F6394"/>
    <w:rsid w:val="00204112"/>
    <w:rsid w:val="00204596"/>
    <w:rsid w:val="002110F6"/>
    <w:rsid w:val="002264DE"/>
    <w:rsid w:val="002322DB"/>
    <w:rsid w:val="00232E09"/>
    <w:rsid w:val="0024164A"/>
    <w:rsid w:val="002836AE"/>
    <w:rsid w:val="00290AF5"/>
    <w:rsid w:val="0029228C"/>
    <w:rsid w:val="00297B33"/>
    <w:rsid w:val="002A09A7"/>
    <w:rsid w:val="002A234E"/>
    <w:rsid w:val="002B045C"/>
    <w:rsid w:val="002B1D32"/>
    <w:rsid w:val="002C7D13"/>
    <w:rsid w:val="002D0E11"/>
    <w:rsid w:val="002D1FBB"/>
    <w:rsid w:val="002F1FE4"/>
    <w:rsid w:val="002F512D"/>
    <w:rsid w:val="003227B0"/>
    <w:rsid w:val="0032282B"/>
    <w:rsid w:val="00330EF0"/>
    <w:rsid w:val="0034350C"/>
    <w:rsid w:val="00366891"/>
    <w:rsid w:val="00381D19"/>
    <w:rsid w:val="0038728E"/>
    <w:rsid w:val="00387905"/>
    <w:rsid w:val="0039128D"/>
    <w:rsid w:val="003A199A"/>
    <w:rsid w:val="003B0882"/>
    <w:rsid w:val="003B7683"/>
    <w:rsid w:val="003C0FA2"/>
    <w:rsid w:val="003C381C"/>
    <w:rsid w:val="003C4B43"/>
    <w:rsid w:val="003C642E"/>
    <w:rsid w:val="003E04D9"/>
    <w:rsid w:val="003F06A2"/>
    <w:rsid w:val="00400DDB"/>
    <w:rsid w:val="004062D3"/>
    <w:rsid w:val="00424EE8"/>
    <w:rsid w:val="004338DC"/>
    <w:rsid w:val="00441050"/>
    <w:rsid w:val="00442205"/>
    <w:rsid w:val="00443769"/>
    <w:rsid w:val="00444AD8"/>
    <w:rsid w:val="00446B34"/>
    <w:rsid w:val="004537FF"/>
    <w:rsid w:val="00456C08"/>
    <w:rsid w:val="00466AD3"/>
    <w:rsid w:val="004846A1"/>
    <w:rsid w:val="00491DA0"/>
    <w:rsid w:val="004A09EE"/>
    <w:rsid w:val="004A4B2E"/>
    <w:rsid w:val="004B0486"/>
    <w:rsid w:val="004C5023"/>
    <w:rsid w:val="004C6A58"/>
    <w:rsid w:val="004D6C88"/>
    <w:rsid w:val="004E423D"/>
    <w:rsid w:val="004F405D"/>
    <w:rsid w:val="005010E3"/>
    <w:rsid w:val="00504690"/>
    <w:rsid w:val="005075F5"/>
    <w:rsid w:val="00530C2B"/>
    <w:rsid w:val="005325DA"/>
    <w:rsid w:val="00535A2B"/>
    <w:rsid w:val="00537289"/>
    <w:rsid w:val="00544DB4"/>
    <w:rsid w:val="00563F02"/>
    <w:rsid w:val="00563FA5"/>
    <w:rsid w:val="00564356"/>
    <w:rsid w:val="00573D1E"/>
    <w:rsid w:val="00574D7C"/>
    <w:rsid w:val="005A0544"/>
    <w:rsid w:val="005B4D18"/>
    <w:rsid w:val="005C2552"/>
    <w:rsid w:val="005D07A2"/>
    <w:rsid w:val="005D0976"/>
    <w:rsid w:val="005D0D37"/>
    <w:rsid w:val="005D10C6"/>
    <w:rsid w:val="005D3B51"/>
    <w:rsid w:val="005D4178"/>
    <w:rsid w:val="005F1887"/>
    <w:rsid w:val="005F36C6"/>
    <w:rsid w:val="006000D4"/>
    <w:rsid w:val="00634752"/>
    <w:rsid w:val="006453CD"/>
    <w:rsid w:val="006538EC"/>
    <w:rsid w:val="00655B59"/>
    <w:rsid w:val="006652F6"/>
    <w:rsid w:val="00673E49"/>
    <w:rsid w:val="00681781"/>
    <w:rsid w:val="00683E02"/>
    <w:rsid w:val="006860D2"/>
    <w:rsid w:val="00691FC7"/>
    <w:rsid w:val="006A257B"/>
    <w:rsid w:val="006A2816"/>
    <w:rsid w:val="006B0883"/>
    <w:rsid w:val="006B1B39"/>
    <w:rsid w:val="006C1482"/>
    <w:rsid w:val="006D7745"/>
    <w:rsid w:val="006E12D1"/>
    <w:rsid w:val="006F0DBC"/>
    <w:rsid w:val="006F1F82"/>
    <w:rsid w:val="006F69E4"/>
    <w:rsid w:val="006F6E97"/>
    <w:rsid w:val="00706833"/>
    <w:rsid w:val="00712D3C"/>
    <w:rsid w:val="00716C8A"/>
    <w:rsid w:val="00717DC6"/>
    <w:rsid w:val="00727655"/>
    <w:rsid w:val="007468FC"/>
    <w:rsid w:val="0075390C"/>
    <w:rsid w:val="00760040"/>
    <w:rsid w:val="00760B12"/>
    <w:rsid w:val="00762D3E"/>
    <w:rsid w:val="00764214"/>
    <w:rsid w:val="00765074"/>
    <w:rsid w:val="0076618F"/>
    <w:rsid w:val="00771F3B"/>
    <w:rsid w:val="00777D64"/>
    <w:rsid w:val="007831EE"/>
    <w:rsid w:val="00786880"/>
    <w:rsid w:val="00795C0C"/>
    <w:rsid w:val="007A53F8"/>
    <w:rsid w:val="007A6DF8"/>
    <w:rsid w:val="007C32E8"/>
    <w:rsid w:val="007E68AD"/>
    <w:rsid w:val="007F552E"/>
    <w:rsid w:val="007F7D9C"/>
    <w:rsid w:val="00805DB8"/>
    <w:rsid w:val="00811997"/>
    <w:rsid w:val="00813061"/>
    <w:rsid w:val="00817221"/>
    <w:rsid w:val="00835641"/>
    <w:rsid w:val="00836C8C"/>
    <w:rsid w:val="00840769"/>
    <w:rsid w:val="008424D5"/>
    <w:rsid w:val="00844F12"/>
    <w:rsid w:val="00850C0F"/>
    <w:rsid w:val="00851A2A"/>
    <w:rsid w:val="0085344C"/>
    <w:rsid w:val="00862F72"/>
    <w:rsid w:val="008770BB"/>
    <w:rsid w:val="0087786C"/>
    <w:rsid w:val="008807E0"/>
    <w:rsid w:val="008A057A"/>
    <w:rsid w:val="008A1D82"/>
    <w:rsid w:val="008B0FBE"/>
    <w:rsid w:val="008C3519"/>
    <w:rsid w:val="008D62AA"/>
    <w:rsid w:val="008E57FD"/>
    <w:rsid w:val="008E70EF"/>
    <w:rsid w:val="008F0792"/>
    <w:rsid w:val="008F1D20"/>
    <w:rsid w:val="008F215C"/>
    <w:rsid w:val="008F2A61"/>
    <w:rsid w:val="008F2BB6"/>
    <w:rsid w:val="00900168"/>
    <w:rsid w:val="009003DA"/>
    <w:rsid w:val="00904CE9"/>
    <w:rsid w:val="00905428"/>
    <w:rsid w:val="00915C33"/>
    <w:rsid w:val="00920180"/>
    <w:rsid w:val="009217FA"/>
    <w:rsid w:val="00946220"/>
    <w:rsid w:val="00950786"/>
    <w:rsid w:val="009558B9"/>
    <w:rsid w:val="0097139C"/>
    <w:rsid w:val="00983F4B"/>
    <w:rsid w:val="00991A93"/>
    <w:rsid w:val="0099405E"/>
    <w:rsid w:val="00995625"/>
    <w:rsid w:val="009A192B"/>
    <w:rsid w:val="009A2E5C"/>
    <w:rsid w:val="009A6C7B"/>
    <w:rsid w:val="009B2624"/>
    <w:rsid w:val="009D20F2"/>
    <w:rsid w:val="009D2D77"/>
    <w:rsid w:val="009E1420"/>
    <w:rsid w:val="009F21E2"/>
    <w:rsid w:val="00A03A08"/>
    <w:rsid w:val="00A23F39"/>
    <w:rsid w:val="00A30AF5"/>
    <w:rsid w:val="00A36703"/>
    <w:rsid w:val="00A374DF"/>
    <w:rsid w:val="00A46774"/>
    <w:rsid w:val="00A5734A"/>
    <w:rsid w:val="00A639A5"/>
    <w:rsid w:val="00A7401E"/>
    <w:rsid w:val="00A9270E"/>
    <w:rsid w:val="00A93372"/>
    <w:rsid w:val="00A9501A"/>
    <w:rsid w:val="00AA14B8"/>
    <w:rsid w:val="00AA5C59"/>
    <w:rsid w:val="00AB062A"/>
    <w:rsid w:val="00AB3940"/>
    <w:rsid w:val="00AB7BD5"/>
    <w:rsid w:val="00AC57BA"/>
    <w:rsid w:val="00AE1C1F"/>
    <w:rsid w:val="00AE347F"/>
    <w:rsid w:val="00AF3447"/>
    <w:rsid w:val="00AF4AB1"/>
    <w:rsid w:val="00B00122"/>
    <w:rsid w:val="00B03783"/>
    <w:rsid w:val="00B15BD1"/>
    <w:rsid w:val="00B15EB1"/>
    <w:rsid w:val="00B37536"/>
    <w:rsid w:val="00B43416"/>
    <w:rsid w:val="00B6175B"/>
    <w:rsid w:val="00B75579"/>
    <w:rsid w:val="00B8325D"/>
    <w:rsid w:val="00B84A42"/>
    <w:rsid w:val="00B9582C"/>
    <w:rsid w:val="00BA4246"/>
    <w:rsid w:val="00BB5FFF"/>
    <w:rsid w:val="00BC2236"/>
    <w:rsid w:val="00BC289F"/>
    <w:rsid w:val="00BC33E1"/>
    <w:rsid w:val="00BD0F18"/>
    <w:rsid w:val="00BD15A5"/>
    <w:rsid w:val="00BD1D78"/>
    <w:rsid w:val="00BD5F42"/>
    <w:rsid w:val="00BE54B0"/>
    <w:rsid w:val="00BE5539"/>
    <w:rsid w:val="00BE768F"/>
    <w:rsid w:val="00BF14E6"/>
    <w:rsid w:val="00BF37D3"/>
    <w:rsid w:val="00BF3888"/>
    <w:rsid w:val="00BF6BD8"/>
    <w:rsid w:val="00C07480"/>
    <w:rsid w:val="00C07CFC"/>
    <w:rsid w:val="00C115FC"/>
    <w:rsid w:val="00C21798"/>
    <w:rsid w:val="00C218C0"/>
    <w:rsid w:val="00C22B64"/>
    <w:rsid w:val="00C31D4F"/>
    <w:rsid w:val="00C449E3"/>
    <w:rsid w:val="00C4684F"/>
    <w:rsid w:val="00C47DB0"/>
    <w:rsid w:val="00C667CC"/>
    <w:rsid w:val="00C7751F"/>
    <w:rsid w:val="00C85173"/>
    <w:rsid w:val="00C91EE6"/>
    <w:rsid w:val="00C96218"/>
    <w:rsid w:val="00CA698A"/>
    <w:rsid w:val="00CB09B9"/>
    <w:rsid w:val="00CB6ED2"/>
    <w:rsid w:val="00CC4B37"/>
    <w:rsid w:val="00CC5382"/>
    <w:rsid w:val="00CD291A"/>
    <w:rsid w:val="00CD39AA"/>
    <w:rsid w:val="00CD6910"/>
    <w:rsid w:val="00CD7E37"/>
    <w:rsid w:val="00CE1370"/>
    <w:rsid w:val="00CE17B5"/>
    <w:rsid w:val="00CF05E6"/>
    <w:rsid w:val="00D06BC4"/>
    <w:rsid w:val="00D1214D"/>
    <w:rsid w:val="00D15A6C"/>
    <w:rsid w:val="00D27D48"/>
    <w:rsid w:val="00D332F1"/>
    <w:rsid w:val="00D355F9"/>
    <w:rsid w:val="00D504F4"/>
    <w:rsid w:val="00D53CA5"/>
    <w:rsid w:val="00D63C45"/>
    <w:rsid w:val="00D67683"/>
    <w:rsid w:val="00D71086"/>
    <w:rsid w:val="00D756F4"/>
    <w:rsid w:val="00D81A83"/>
    <w:rsid w:val="00D82AFF"/>
    <w:rsid w:val="00D959E2"/>
    <w:rsid w:val="00D9617D"/>
    <w:rsid w:val="00D971F4"/>
    <w:rsid w:val="00D97C33"/>
    <w:rsid w:val="00DA1AA8"/>
    <w:rsid w:val="00DB3D50"/>
    <w:rsid w:val="00DD1799"/>
    <w:rsid w:val="00DE550B"/>
    <w:rsid w:val="00DF34F9"/>
    <w:rsid w:val="00DF4F09"/>
    <w:rsid w:val="00DF6304"/>
    <w:rsid w:val="00E007CA"/>
    <w:rsid w:val="00E1059D"/>
    <w:rsid w:val="00E16C94"/>
    <w:rsid w:val="00E3761B"/>
    <w:rsid w:val="00E426F1"/>
    <w:rsid w:val="00E4316E"/>
    <w:rsid w:val="00E5770F"/>
    <w:rsid w:val="00E61027"/>
    <w:rsid w:val="00E618B1"/>
    <w:rsid w:val="00E67B51"/>
    <w:rsid w:val="00E76670"/>
    <w:rsid w:val="00E77782"/>
    <w:rsid w:val="00E81707"/>
    <w:rsid w:val="00E81FAC"/>
    <w:rsid w:val="00E92048"/>
    <w:rsid w:val="00E9746C"/>
    <w:rsid w:val="00EA6514"/>
    <w:rsid w:val="00EB1809"/>
    <w:rsid w:val="00EB1F97"/>
    <w:rsid w:val="00EB47D5"/>
    <w:rsid w:val="00EC5CF7"/>
    <w:rsid w:val="00ED2032"/>
    <w:rsid w:val="00ED5B35"/>
    <w:rsid w:val="00EE6F63"/>
    <w:rsid w:val="00EF42D1"/>
    <w:rsid w:val="00F03061"/>
    <w:rsid w:val="00F14F56"/>
    <w:rsid w:val="00F24D11"/>
    <w:rsid w:val="00F35B1B"/>
    <w:rsid w:val="00F441A6"/>
    <w:rsid w:val="00F45A35"/>
    <w:rsid w:val="00F64384"/>
    <w:rsid w:val="00F667E8"/>
    <w:rsid w:val="00F6689E"/>
    <w:rsid w:val="00F705C6"/>
    <w:rsid w:val="00F709B7"/>
    <w:rsid w:val="00F70DE3"/>
    <w:rsid w:val="00F710C2"/>
    <w:rsid w:val="00F75F4D"/>
    <w:rsid w:val="00F85818"/>
    <w:rsid w:val="00F87828"/>
    <w:rsid w:val="00F91237"/>
    <w:rsid w:val="00F93AE0"/>
    <w:rsid w:val="00F93F62"/>
    <w:rsid w:val="00F9641F"/>
    <w:rsid w:val="00FA03D1"/>
    <w:rsid w:val="00FB1DEF"/>
    <w:rsid w:val="00FB4DCC"/>
    <w:rsid w:val="00FB6EDE"/>
    <w:rsid w:val="00FB7514"/>
    <w:rsid w:val="00FC26AC"/>
    <w:rsid w:val="00FC4952"/>
    <w:rsid w:val="00FC6388"/>
    <w:rsid w:val="00FC7311"/>
    <w:rsid w:val="00FC7682"/>
    <w:rsid w:val="00FD22DF"/>
    <w:rsid w:val="00FE3997"/>
    <w:rsid w:val="00FE60E8"/>
    <w:rsid w:val="00FF142B"/>
    <w:rsid w:val="00FF20AF"/>
    <w:rsid w:val="00F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0601114A"/>
  <w15:chartTrackingRefBased/>
  <w15:docId w15:val="{0E828761-41E5-D74C-ACEF-6938C7FD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GB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C08"/>
    <w:pPr>
      <w:suppressAutoHyphens/>
    </w:pPr>
    <w:rPr>
      <w:rFonts w:ascii="Verdana" w:hAnsi="Verdana"/>
      <w:sz w:val="16"/>
      <w:szCs w:val="16"/>
      <w:lang w:val="en-US" w:eastAsia="ar-SA" w:bidi="ar-SA"/>
    </w:rPr>
  </w:style>
  <w:style w:type="paragraph" w:styleId="Heading1">
    <w:name w:val="heading 1"/>
    <w:basedOn w:val="Heading"/>
    <w:next w:val="BodyText"/>
    <w:qFormat/>
    <w:rsid w:val="00456C08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456C08"/>
    <w:rPr>
      <w:rFonts w:ascii="Symbol" w:hAnsi="Symbol"/>
      <w:sz w:val="16"/>
      <w:szCs w:val="16"/>
    </w:rPr>
  </w:style>
  <w:style w:type="character" w:customStyle="1" w:styleId="WW8Num3z0">
    <w:name w:val="WW8Num3z0"/>
    <w:rsid w:val="00456C08"/>
    <w:rPr>
      <w:rFonts w:ascii="Symbol" w:hAnsi="Symbol"/>
    </w:rPr>
  </w:style>
  <w:style w:type="character" w:customStyle="1" w:styleId="WW8Num4z0">
    <w:name w:val="WW8Num4z0"/>
    <w:rsid w:val="00456C08"/>
    <w:rPr>
      <w:rFonts w:ascii="Symbol" w:hAnsi="Symbol"/>
    </w:rPr>
  </w:style>
  <w:style w:type="character" w:customStyle="1" w:styleId="WW8Num5z0">
    <w:name w:val="WW8Num5z0"/>
    <w:rsid w:val="00456C08"/>
    <w:rPr>
      <w:rFonts w:ascii="Symbol" w:hAnsi="Symbol"/>
    </w:rPr>
  </w:style>
  <w:style w:type="character" w:customStyle="1" w:styleId="WW8Num6z0">
    <w:name w:val="WW8Num6z0"/>
    <w:rsid w:val="00456C08"/>
    <w:rPr>
      <w:rFonts w:ascii="Symbol" w:hAnsi="Symbol"/>
    </w:rPr>
  </w:style>
  <w:style w:type="character" w:customStyle="1" w:styleId="Absatz-Standardschriftart">
    <w:name w:val="Absatz-Standardschriftart"/>
    <w:rsid w:val="00456C08"/>
  </w:style>
  <w:style w:type="character" w:customStyle="1" w:styleId="WW8Num7z0">
    <w:name w:val="WW8Num7z0"/>
    <w:rsid w:val="00456C08"/>
    <w:rPr>
      <w:rFonts w:ascii="Symbol" w:hAnsi="Symbol"/>
    </w:rPr>
  </w:style>
  <w:style w:type="character" w:customStyle="1" w:styleId="WW-Absatz-Standardschriftart">
    <w:name w:val="WW-Absatz-Standardschriftart"/>
    <w:rsid w:val="00456C08"/>
  </w:style>
  <w:style w:type="character" w:customStyle="1" w:styleId="WW-Absatz-Standardschriftart1">
    <w:name w:val="WW-Absatz-Standardschriftart1"/>
    <w:rsid w:val="00456C08"/>
  </w:style>
  <w:style w:type="character" w:customStyle="1" w:styleId="WW-Absatz-Standardschriftart11">
    <w:name w:val="WW-Absatz-Standardschriftart11"/>
    <w:rsid w:val="00456C08"/>
  </w:style>
  <w:style w:type="character" w:customStyle="1" w:styleId="WW8Num1z0">
    <w:name w:val="WW8Num1z0"/>
    <w:rsid w:val="00456C08"/>
    <w:rPr>
      <w:rFonts w:ascii="Symbol" w:hAnsi="Symbol"/>
    </w:rPr>
  </w:style>
  <w:style w:type="character" w:customStyle="1" w:styleId="WW-Absatz-Standardschriftart111">
    <w:name w:val="WW-Absatz-Standardschriftart111"/>
    <w:rsid w:val="00456C08"/>
  </w:style>
  <w:style w:type="character" w:customStyle="1" w:styleId="WW8Num1z1">
    <w:name w:val="WW8Num1z1"/>
    <w:rsid w:val="00456C08"/>
    <w:rPr>
      <w:rFonts w:ascii="Courier New" w:hAnsi="Courier New" w:cs="Courier New"/>
    </w:rPr>
  </w:style>
  <w:style w:type="character" w:customStyle="1" w:styleId="WW8Num1z2">
    <w:name w:val="WW8Num1z2"/>
    <w:rsid w:val="00456C08"/>
    <w:rPr>
      <w:rFonts w:ascii="Wingdings" w:hAnsi="Wingdings"/>
    </w:rPr>
  </w:style>
  <w:style w:type="character" w:customStyle="1" w:styleId="WW8Num2z1">
    <w:name w:val="WW8Num2z1"/>
    <w:rsid w:val="00456C08"/>
    <w:rPr>
      <w:rFonts w:ascii="Courier New" w:hAnsi="Courier New" w:cs="Courier New"/>
    </w:rPr>
  </w:style>
  <w:style w:type="character" w:customStyle="1" w:styleId="WW8Num2z2">
    <w:name w:val="WW8Num2z2"/>
    <w:rsid w:val="00456C08"/>
    <w:rPr>
      <w:rFonts w:ascii="Wingdings" w:hAnsi="Wingdings"/>
    </w:rPr>
  </w:style>
  <w:style w:type="character" w:customStyle="1" w:styleId="WW8Num2z3">
    <w:name w:val="WW8Num2z3"/>
    <w:rsid w:val="00456C08"/>
    <w:rPr>
      <w:rFonts w:ascii="Symbol" w:hAnsi="Symbol"/>
    </w:rPr>
  </w:style>
  <w:style w:type="character" w:customStyle="1" w:styleId="WW8Num3z1">
    <w:name w:val="WW8Num3z1"/>
    <w:rsid w:val="00456C08"/>
    <w:rPr>
      <w:rFonts w:ascii="Courier New" w:hAnsi="Courier New" w:cs="Courier New"/>
    </w:rPr>
  </w:style>
  <w:style w:type="character" w:customStyle="1" w:styleId="WW8Num3z2">
    <w:name w:val="WW8Num3z2"/>
    <w:rsid w:val="00456C08"/>
    <w:rPr>
      <w:rFonts w:ascii="Wingdings" w:hAnsi="Wingdings"/>
    </w:rPr>
  </w:style>
  <w:style w:type="character" w:customStyle="1" w:styleId="WW8Num4z1">
    <w:name w:val="WW8Num4z1"/>
    <w:rsid w:val="00456C08"/>
    <w:rPr>
      <w:rFonts w:ascii="Courier New" w:hAnsi="Courier New" w:cs="Courier New"/>
    </w:rPr>
  </w:style>
  <w:style w:type="character" w:customStyle="1" w:styleId="WW8Num4z2">
    <w:name w:val="WW8Num4z2"/>
    <w:rsid w:val="00456C08"/>
    <w:rPr>
      <w:rFonts w:ascii="Wingdings" w:hAnsi="Wingdings"/>
    </w:rPr>
  </w:style>
  <w:style w:type="character" w:customStyle="1" w:styleId="WW8Num5z1">
    <w:name w:val="WW8Num5z1"/>
    <w:rsid w:val="00456C08"/>
    <w:rPr>
      <w:rFonts w:ascii="Symbol" w:hAnsi="Symbol"/>
      <w:sz w:val="22"/>
      <w:szCs w:val="22"/>
    </w:rPr>
  </w:style>
  <w:style w:type="character" w:customStyle="1" w:styleId="WW8Num5z2">
    <w:name w:val="WW8Num5z2"/>
    <w:rsid w:val="00456C08"/>
    <w:rPr>
      <w:rFonts w:ascii="Wingdings" w:hAnsi="Wingdings"/>
    </w:rPr>
  </w:style>
  <w:style w:type="character" w:customStyle="1" w:styleId="WW8Num5z4">
    <w:name w:val="WW8Num5z4"/>
    <w:rsid w:val="00456C08"/>
    <w:rPr>
      <w:rFonts w:ascii="Courier New" w:hAnsi="Courier New"/>
    </w:rPr>
  </w:style>
  <w:style w:type="character" w:customStyle="1" w:styleId="WW8Num7z1">
    <w:name w:val="WW8Num7z1"/>
    <w:rsid w:val="00456C08"/>
    <w:rPr>
      <w:rFonts w:ascii="Courier New" w:hAnsi="Courier New" w:cs="Courier New"/>
    </w:rPr>
  </w:style>
  <w:style w:type="character" w:customStyle="1" w:styleId="WW8Num7z2">
    <w:name w:val="WW8Num7z2"/>
    <w:rsid w:val="00456C08"/>
    <w:rPr>
      <w:rFonts w:ascii="Wingdings" w:hAnsi="Wingdings"/>
    </w:rPr>
  </w:style>
  <w:style w:type="character" w:customStyle="1" w:styleId="WW8Num8z0">
    <w:name w:val="WW8Num8z0"/>
    <w:rsid w:val="00456C08"/>
    <w:rPr>
      <w:rFonts w:ascii="Symbol" w:hAnsi="Symbol"/>
    </w:rPr>
  </w:style>
  <w:style w:type="character" w:customStyle="1" w:styleId="WW8Num8z1">
    <w:name w:val="WW8Num8z1"/>
    <w:rsid w:val="00456C08"/>
    <w:rPr>
      <w:rFonts w:ascii="Courier New" w:hAnsi="Courier New" w:cs="Courier New"/>
    </w:rPr>
  </w:style>
  <w:style w:type="character" w:customStyle="1" w:styleId="WW8Num8z2">
    <w:name w:val="WW8Num8z2"/>
    <w:rsid w:val="00456C08"/>
    <w:rPr>
      <w:rFonts w:ascii="Wingdings" w:hAnsi="Wingdings"/>
    </w:rPr>
  </w:style>
  <w:style w:type="character" w:customStyle="1" w:styleId="WW8Num9z0">
    <w:name w:val="WW8Num9z0"/>
    <w:rsid w:val="00456C08"/>
    <w:rPr>
      <w:rFonts w:ascii="Symbol" w:hAnsi="Symbol"/>
    </w:rPr>
  </w:style>
  <w:style w:type="character" w:customStyle="1" w:styleId="WW8Num9z1">
    <w:name w:val="WW8Num9z1"/>
    <w:rsid w:val="00456C08"/>
    <w:rPr>
      <w:rFonts w:ascii="Wingdings" w:hAnsi="Wingdings"/>
    </w:rPr>
  </w:style>
  <w:style w:type="character" w:customStyle="1" w:styleId="WW8Num9z4">
    <w:name w:val="WW8Num9z4"/>
    <w:rsid w:val="00456C08"/>
    <w:rPr>
      <w:rFonts w:ascii="Courier New" w:hAnsi="Courier New"/>
    </w:rPr>
  </w:style>
  <w:style w:type="character" w:customStyle="1" w:styleId="WW8Num10z0">
    <w:name w:val="WW8Num10z0"/>
    <w:rsid w:val="00456C08"/>
    <w:rPr>
      <w:rFonts w:ascii="Symbol" w:hAnsi="Symbol"/>
    </w:rPr>
  </w:style>
  <w:style w:type="character" w:customStyle="1" w:styleId="WW8Num10z1">
    <w:name w:val="WW8Num10z1"/>
    <w:rsid w:val="00456C08"/>
    <w:rPr>
      <w:rFonts w:ascii="Courier New" w:hAnsi="Courier New" w:cs="Courier New"/>
    </w:rPr>
  </w:style>
  <w:style w:type="character" w:customStyle="1" w:styleId="WW8Num10z2">
    <w:name w:val="WW8Num10z2"/>
    <w:rsid w:val="00456C08"/>
    <w:rPr>
      <w:rFonts w:ascii="Wingdings" w:hAnsi="Wingdings"/>
    </w:rPr>
  </w:style>
  <w:style w:type="character" w:customStyle="1" w:styleId="WW8Num11z0">
    <w:name w:val="WW8Num11z0"/>
    <w:rsid w:val="00456C08"/>
    <w:rPr>
      <w:rFonts w:ascii="Wingdings" w:hAnsi="Wingdings"/>
    </w:rPr>
  </w:style>
  <w:style w:type="character" w:customStyle="1" w:styleId="WW8Num11z1">
    <w:name w:val="WW8Num11z1"/>
    <w:rsid w:val="00456C08"/>
    <w:rPr>
      <w:rFonts w:ascii="Symbol" w:hAnsi="Symbol"/>
    </w:rPr>
  </w:style>
  <w:style w:type="character" w:customStyle="1" w:styleId="WW8Num11z4">
    <w:name w:val="WW8Num11z4"/>
    <w:rsid w:val="00456C08"/>
    <w:rPr>
      <w:rFonts w:ascii="Courier New" w:hAnsi="Courier New"/>
    </w:rPr>
  </w:style>
  <w:style w:type="character" w:customStyle="1" w:styleId="WW8Num12z0">
    <w:name w:val="WW8Num12z0"/>
    <w:rsid w:val="00456C08"/>
    <w:rPr>
      <w:rFonts w:ascii="Symbol" w:hAnsi="Symbol"/>
    </w:rPr>
  </w:style>
  <w:style w:type="character" w:customStyle="1" w:styleId="WW8Num12z1">
    <w:name w:val="WW8Num12z1"/>
    <w:rsid w:val="00456C08"/>
    <w:rPr>
      <w:rFonts w:ascii="Courier New" w:hAnsi="Courier New"/>
    </w:rPr>
  </w:style>
  <w:style w:type="character" w:customStyle="1" w:styleId="WW8Num12z2">
    <w:name w:val="WW8Num12z2"/>
    <w:rsid w:val="00456C08"/>
    <w:rPr>
      <w:rFonts w:ascii="Wingdings" w:hAnsi="Wingdings"/>
    </w:rPr>
  </w:style>
  <w:style w:type="character" w:customStyle="1" w:styleId="WW8Num13z0">
    <w:name w:val="WW8Num13z0"/>
    <w:rsid w:val="00456C08"/>
    <w:rPr>
      <w:rFonts w:ascii="Symbol" w:hAnsi="Symbol"/>
    </w:rPr>
  </w:style>
  <w:style w:type="character" w:customStyle="1" w:styleId="WW8Num13z1">
    <w:name w:val="WW8Num13z1"/>
    <w:rsid w:val="00456C08"/>
    <w:rPr>
      <w:rFonts w:ascii="Courier New" w:hAnsi="Courier New" w:cs="Courier New"/>
    </w:rPr>
  </w:style>
  <w:style w:type="character" w:customStyle="1" w:styleId="WW8Num13z2">
    <w:name w:val="WW8Num13z2"/>
    <w:rsid w:val="00456C08"/>
    <w:rPr>
      <w:rFonts w:ascii="Wingdings" w:hAnsi="Wingdings"/>
    </w:rPr>
  </w:style>
  <w:style w:type="character" w:customStyle="1" w:styleId="WW8Num14z0">
    <w:name w:val="WW8Num14z0"/>
    <w:rsid w:val="00456C08"/>
    <w:rPr>
      <w:rFonts w:ascii="Symbol" w:hAnsi="Symbol"/>
    </w:rPr>
  </w:style>
  <w:style w:type="character" w:customStyle="1" w:styleId="WW8Num14z1">
    <w:name w:val="WW8Num14z1"/>
    <w:rsid w:val="00456C08"/>
    <w:rPr>
      <w:rFonts w:ascii="Courier New" w:hAnsi="Courier New" w:cs="Courier New"/>
    </w:rPr>
  </w:style>
  <w:style w:type="character" w:customStyle="1" w:styleId="WW8Num14z2">
    <w:name w:val="WW8Num14z2"/>
    <w:rsid w:val="00456C08"/>
    <w:rPr>
      <w:rFonts w:ascii="Wingdings" w:hAnsi="Wingdings"/>
    </w:rPr>
  </w:style>
  <w:style w:type="character" w:customStyle="1" w:styleId="WW8Num15z0">
    <w:name w:val="WW8Num15z0"/>
    <w:rsid w:val="00456C08"/>
    <w:rPr>
      <w:rFonts w:ascii="Wingdings" w:hAnsi="Wingdings"/>
    </w:rPr>
  </w:style>
  <w:style w:type="character" w:customStyle="1" w:styleId="WW8Num15z1">
    <w:name w:val="WW8Num15z1"/>
    <w:rsid w:val="00456C08"/>
    <w:rPr>
      <w:rFonts w:ascii="Courier New" w:hAnsi="Courier New"/>
    </w:rPr>
  </w:style>
  <w:style w:type="character" w:customStyle="1" w:styleId="WW8Num15z3">
    <w:name w:val="WW8Num15z3"/>
    <w:rsid w:val="00456C08"/>
    <w:rPr>
      <w:rFonts w:ascii="Symbol" w:hAnsi="Symbol"/>
    </w:rPr>
  </w:style>
  <w:style w:type="character" w:customStyle="1" w:styleId="WW8Num16z0">
    <w:name w:val="WW8Num16z0"/>
    <w:rsid w:val="00456C08"/>
    <w:rPr>
      <w:rFonts w:ascii="Symbol" w:hAnsi="Symbol"/>
    </w:rPr>
  </w:style>
  <w:style w:type="character" w:customStyle="1" w:styleId="WW8Num16z1">
    <w:name w:val="WW8Num16z1"/>
    <w:rsid w:val="00456C08"/>
    <w:rPr>
      <w:rFonts w:ascii="Courier New" w:hAnsi="Courier New"/>
    </w:rPr>
  </w:style>
  <w:style w:type="character" w:customStyle="1" w:styleId="WW8Num16z2">
    <w:name w:val="WW8Num16z2"/>
    <w:rsid w:val="00456C08"/>
    <w:rPr>
      <w:rFonts w:ascii="Wingdings" w:hAnsi="Wingdings"/>
    </w:rPr>
  </w:style>
  <w:style w:type="character" w:customStyle="1" w:styleId="WW8Num17z0">
    <w:name w:val="WW8Num17z0"/>
    <w:rsid w:val="00456C08"/>
    <w:rPr>
      <w:rFonts w:ascii="Symbol" w:hAnsi="Symbol"/>
    </w:rPr>
  </w:style>
  <w:style w:type="character" w:customStyle="1" w:styleId="WW8Num17z1">
    <w:name w:val="WW8Num17z1"/>
    <w:rsid w:val="00456C08"/>
    <w:rPr>
      <w:rFonts w:ascii="Courier New" w:hAnsi="Courier New" w:cs="Courier New"/>
    </w:rPr>
  </w:style>
  <w:style w:type="character" w:customStyle="1" w:styleId="WW8Num17z2">
    <w:name w:val="WW8Num17z2"/>
    <w:rsid w:val="00456C08"/>
    <w:rPr>
      <w:rFonts w:ascii="Wingdings" w:hAnsi="Wingdings"/>
    </w:rPr>
  </w:style>
  <w:style w:type="character" w:customStyle="1" w:styleId="WW8Num18z0">
    <w:name w:val="WW8Num18z0"/>
    <w:rsid w:val="00456C08"/>
    <w:rPr>
      <w:rFonts w:ascii="Courier New" w:hAnsi="Courier New"/>
    </w:rPr>
  </w:style>
  <w:style w:type="character" w:customStyle="1" w:styleId="WW8Num18z1">
    <w:name w:val="WW8Num18z1"/>
    <w:rsid w:val="00456C08"/>
    <w:rPr>
      <w:rFonts w:ascii="Courier New" w:hAnsi="Courier New" w:cs="Courier New"/>
    </w:rPr>
  </w:style>
  <w:style w:type="character" w:customStyle="1" w:styleId="WW8Num18z2">
    <w:name w:val="WW8Num18z2"/>
    <w:rsid w:val="00456C08"/>
    <w:rPr>
      <w:rFonts w:ascii="Wingdings" w:hAnsi="Wingdings"/>
    </w:rPr>
  </w:style>
  <w:style w:type="character" w:customStyle="1" w:styleId="WW8Num18z3">
    <w:name w:val="WW8Num18z3"/>
    <w:rsid w:val="00456C08"/>
    <w:rPr>
      <w:rFonts w:ascii="Symbol" w:hAnsi="Symbol"/>
    </w:rPr>
  </w:style>
  <w:style w:type="character" w:customStyle="1" w:styleId="WW8Num19z0">
    <w:name w:val="WW8Num19z0"/>
    <w:rsid w:val="00456C08"/>
    <w:rPr>
      <w:rFonts w:ascii="Wingdings" w:hAnsi="Wingdings"/>
    </w:rPr>
  </w:style>
  <w:style w:type="character" w:customStyle="1" w:styleId="WW8Num19z1">
    <w:name w:val="WW8Num19z1"/>
    <w:rsid w:val="00456C08"/>
    <w:rPr>
      <w:rFonts w:ascii="Courier New" w:hAnsi="Courier New"/>
    </w:rPr>
  </w:style>
  <w:style w:type="character" w:customStyle="1" w:styleId="WW8Num19z3">
    <w:name w:val="WW8Num19z3"/>
    <w:rsid w:val="00456C08"/>
    <w:rPr>
      <w:rFonts w:ascii="Symbol" w:hAnsi="Symbol"/>
    </w:rPr>
  </w:style>
  <w:style w:type="character" w:customStyle="1" w:styleId="WW8Num20z0">
    <w:name w:val="WW8Num20z0"/>
    <w:rsid w:val="00456C08"/>
    <w:rPr>
      <w:rFonts w:ascii="Wingdings" w:hAnsi="Wingdings"/>
      <w:sz w:val="20"/>
      <w:szCs w:val="20"/>
    </w:rPr>
  </w:style>
  <w:style w:type="character" w:customStyle="1" w:styleId="WW8Num20z1">
    <w:name w:val="WW8Num20z1"/>
    <w:rsid w:val="00456C08"/>
    <w:rPr>
      <w:rFonts w:ascii="Courier New" w:hAnsi="Courier New" w:cs="Courier New"/>
    </w:rPr>
  </w:style>
  <w:style w:type="character" w:customStyle="1" w:styleId="WW8Num20z2">
    <w:name w:val="WW8Num20z2"/>
    <w:rsid w:val="00456C08"/>
    <w:rPr>
      <w:rFonts w:ascii="Wingdings" w:hAnsi="Wingdings"/>
    </w:rPr>
  </w:style>
  <w:style w:type="character" w:customStyle="1" w:styleId="WW8Num20z3">
    <w:name w:val="WW8Num20z3"/>
    <w:rsid w:val="00456C08"/>
    <w:rPr>
      <w:rFonts w:ascii="Symbol" w:hAnsi="Symbol"/>
    </w:rPr>
  </w:style>
  <w:style w:type="character" w:styleId="Strong">
    <w:name w:val="Strong"/>
    <w:qFormat/>
    <w:rsid w:val="00456C08"/>
    <w:rPr>
      <w:b/>
      <w:bCs/>
    </w:rPr>
  </w:style>
  <w:style w:type="character" w:styleId="Emphasis">
    <w:name w:val="Emphasis"/>
    <w:qFormat/>
    <w:rsid w:val="00456C08"/>
    <w:rPr>
      <w:i/>
      <w:iCs/>
    </w:rPr>
  </w:style>
  <w:style w:type="character" w:customStyle="1" w:styleId="SualehHeading1Char">
    <w:name w:val="Sualeh Heading 1 Char"/>
    <w:rsid w:val="00456C08"/>
    <w:rPr>
      <w:rFonts w:ascii="Book Antiqua" w:hAnsi="Book Antiqua"/>
      <w:color w:val="000000"/>
      <w:sz w:val="22"/>
      <w:szCs w:val="22"/>
      <w:lang w:val="en-US" w:eastAsia="ar-SA" w:bidi="ar-SA"/>
    </w:rPr>
  </w:style>
  <w:style w:type="character" w:styleId="Hyperlink">
    <w:name w:val="Hyperlink"/>
    <w:rsid w:val="00456C08"/>
    <w:rPr>
      <w:color w:val="0000FF"/>
      <w:u w:val="single"/>
    </w:rPr>
  </w:style>
  <w:style w:type="character" w:customStyle="1" w:styleId="BodyTextIndentChar">
    <w:name w:val="Body Text Indent Char"/>
    <w:rsid w:val="00456C08"/>
    <w:rPr>
      <w:rFonts w:ascii="Verdana" w:hAnsi="Verdana"/>
      <w:sz w:val="16"/>
      <w:szCs w:val="16"/>
    </w:rPr>
  </w:style>
  <w:style w:type="character" w:customStyle="1" w:styleId="BodyText3Char">
    <w:name w:val="Body Text 3 Char"/>
    <w:rsid w:val="00456C08"/>
    <w:rPr>
      <w:rFonts w:ascii="Verdana" w:hAnsi="Verdana"/>
      <w:iCs/>
      <w:color w:val="000000"/>
      <w:sz w:val="16"/>
    </w:rPr>
  </w:style>
  <w:style w:type="character" w:customStyle="1" w:styleId="apple-style-span">
    <w:name w:val="apple-style-span"/>
    <w:basedOn w:val="DefaultParagraphFont"/>
    <w:rsid w:val="00456C08"/>
  </w:style>
  <w:style w:type="character" w:customStyle="1" w:styleId="apple-converted-space">
    <w:name w:val="apple-converted-space"/>
    <w:basedOn w:val="DefaultParagraphFont"/>
    <w:rsid w:val="00456C08"/>
  </w:style>
  <w:style w:type="character" w:customStyle="1" w:styleId="Bullets">
    <w:name w:val="Bullets"/>
    <w:rsid w:val="00456C0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456C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456C08"/>
    <w:pPr>
      <w:spacing w:before="280" w:after="280"/>
    </w:pPr>
    <w:rPr>
      <w:rFonts w:eastAsia="MS Mincho"/>
    </w:rPr>
  </w:style>
  <w:style w:type="paragraph" w:styleId="List">
    <w:name w:val="List"/>
    <w:basedOn w:val="Normal"/>
    <w:rsid w:val="00456C08"/>
    <w:pPr>
      <w:ind w:left="360" w:hanging="360"/>
    </w:pPr>
    <w:rPr>
      <w:rFonts w:ascii="Arial" w:hAnsi="Arial"/>
      <w:sz w:val="22"/>
      <w:szCs w:val="24"/>
    </w:rPr>
  </w:style>
  <w:style w:type="paragraph" w:styleId="Caption">
    <w:name w:val="caption"/>
    <w:basedOn w:val="Normal"/>
    <w:qFormat/>
    <w:rsid w:val="00456C08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456C08"/>
    <w:pPr>
      <w:suppressLineNumbers/>
    </w:pPr>
    <w:rPr>
      <w:rFonts w:cs="Tahoma"/>
    </w:rPr>
  </w:style>
  <w:style w:type="paragraph" w:customStyle="1" w:styleId="black">
    <w:name w:val="black"/>
    <w:basedOn w:val="Normal"/>
    <w:rsid w:val="00456C08"/>
    <w:pPr>
      <w:spacing w:before="280" w:after="280"/>
    </w:pPr>
  </w:style>
  <w:style w:type="paragraph" w:styleId="HTMLPreformatted">
    <w:name w:val="HTML Preformatted"/>
    <w:basedOn w:val="Normal"/>
    <w:rsid w:val="00456C08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456C08"/>
    <w:pPr>
      <w:spacing w:before="280" w:after="280"/>
    </w:pPr>
  </w:style>
  <w:style w:type="paragraph" w:styleId="BodyText3">
    <w:name w:val="Body Text 3"/>
    <w:basedOn w:val="Normal"/>
    <w:rsid w:val="00456C08"/>
    <w:rPr>
      <w:iCs/>
      <w:color w:val="000000"/>
      <w:szCs w:val="20"/>
    </w:rPr>
  </w:style>
  <w:style w:type="paragraph" w:styleId="Header">
    <w:name w:val="header"/>
    <w:basedOn w:val="Normal"/>
    <w:link w:val="HeaderChar"/>
    <w:uiPriority w:val="99"/>
    <w:rsid w:val="00456C08"/>
    <w:pPr>
      <w:tabs>
        <w:tab w:val="center" w:pos="4320"/>
        <w:tab w:val="right" w:pos="8640"/>
      </w:tabs>
    </w:pPr>
    <w:rPr>
      <w:lang w:val="x-none"/>
    </w:rPr>
  </w:style>
  <w:style w:type="paragraph" w:customStyle="1" w:styleId="SualehHeading1">
    <w:name w:val="Sualeh Heading 1"/>
    <w:basedOn w:val="Header"/>
    <w:rsid w:val="00456C08"/>
    <w:pPr>
      <w:tabs>
        <w:tab w:val="left" w:pos="360"/>
      </w:tabs>
      <w:autoSpaceDE w:val="0"/>
      <w:jc w:val="both"/>
    </w:pPr>
    <w:rPr>
      <w:rFonts w:ascii="Book Antiqua" w:hAnsi="Book Antiqua"/>
      <w:color w:val="000000"/>
      <w:sz w:val="22"/>
      <w:szCs w:val="22"/>
    </w:rPr>
  </w:style>
  <w:style w:type="paragraph" w:styleId="BodyTextIndent">
    <w:name w:val="Body Text Indent"/>
    <w:basedOn w:val="Normal"/>
    <w:rsid w:val="00456C08"/>
    <w:pPr>
      <w:spacing w:after="120"/>
      <w:ind w:left="360"/>
    </w:pPr>
  </w:style>
  <w:style w:type="character" w:customStyle="1" w:styleId="nw">
    <w:name w:val="nw"/>
    <w:basedOn w:val="DefaultParagraphFont"/>
    <w:rsid w:val="001B56D3"/>
  </w:style>
  <w:style w:type="character" w:customStyle="1" w:styleId="ib">
    <w:name w:val="ib"/>
    <w:basedOn w:val="DefaultParagraphFont"/>
    <w:rsid w:val="001B56D3"/>
  </w:style>
  <w:style w:type="paragraph" w:customStyle="1" w:styleId="pj">
    <w:name w:val="pj"/>
    <w:basedOn w:val="Normal"/>
    <w:rsid w:val="00366891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F35B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96218"/>
    <w:pPr>
      <w:ind w:left="7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C289F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F14E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BF14E6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10402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10402"/>
    <w:rPr>
      <w:rFonts w:ascii="Verdana" w:hAnsi="Verdana"/>
      <w:sz w:val="16"/>
      <w:szCs w:val="16"/>
      <w:lang w:eastAsia="ar-SA"/>
    </w:rPr>
  </w:style>
  <w:style w:type="character" w:customStyle="1" w:styleId="HeaderChar">
    <w:name w:val="Header Char"/>
    <w:link w:val="Header"/>
    <w:uiPriority w:val="99"/>
    <w:rsid w:val="004B0486"/>
    <w:rPr>
      <w:rFonts w:ascii="Verdana" w:hAnsi="Verdana"/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745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D7745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rajatpulk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B8B97-EBDD-4DCE-B950-CE6E69DC2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resume-azeez ahmad</vt:lpstr>
    </vt:vector>
  </TitlesOfParts>
  <Company>Steria</Company>
  <LinksUpToDate>false</LinksUpToDate>
  <CharactersWithSpaces>3222</CharactersWithSpaces>
  <SharedDoc>false</SharedDoc>
  <HLinks>
    <vt:vector size="6" baseType="variant">
      <vt:variant>
        <vt:i4>58</vt:i4>
      </vt:variant>
      <vt:variant>
        <vt:i4>0</vt:i4>
      </vt:variant>
      <vt:variant>
        <vt:i4>0</vt:i4>
      </vt:variant>
      <vt:variant>
        <vt:i4>5</vt:i4>
      </vt:variant>
      <vt:variant>
        <vt:lpwstr>mailto:rajatpulkit@gmail.com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ARORA Rajat</cp:lastModifiedBy>
  <cp:revision>10</cp:revision>
  <cp:lastPrinted>2020-08-15T11:16:00Z</cp:lastPrinted>
  <dcterms:created xsi:type="dcterms:W3CDTF">2020-08-15T11:19:00Z</dcterms:created>
  <dcterms:modified xsi:type="dcterms:W3CDTF">2020-08-16T04:58:00Z</dcterms:modified>
</cp:coreProperties>
</file>